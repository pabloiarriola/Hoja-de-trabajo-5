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01" w:rsidRDefault="00A67C01" w:rsidP="00A67C01">
      <w:pPr>
        <w:spacing w:before="55"/>
        <w:ind w:left="102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A67C01" w:rsidRPr="00A67C01" w:rsidRDefault="006548D8" w:rsidP="00A67C01">
      <w:pPr>
        <w:spacing w:before="55"/>
        <w:ind w:left="102"/>
        <w:jc w:val="center"/>
        <w:rPr>
          <w:rFonts w:ascii="Calibri" w:eastAsia="Calibri" w:hAnsi="Calibri" w:cs="Calibri"/>
          <w:b/>
          <w:spacing w:val="2"/>
          <w:sz w:val="36"/>
          <w:szCs w:val="36"/>
        </w:rPr>
      </w:pPr>
      <w:bookmarkStart w:id="0" w:name="_GoBack"/>
      <w:bookmarkEnd w:id="0"/>
      <w:r w:rsidRPr="00A67C01">
        <w:rPr>
          <w:rFonts w:ascii="Calibri" w:eastAsia="Calibri" w:hAnsi="Calibri" w:cs="Calibri"/>
          <w:b/>
          <w:sz w:val="36"/>
          <w:szCs w:val="36"/>
        </w:rPr>
        <w:t>H</w:t>
      </w:r>
      <w:r w:rsidRPr="00A67C01">
        <w:rPr>
          <w:rFonts w:ascii="Calibri" w:eastAsia="Calibri" w:hAnsi="Calibri" w:cs="Calibri"/>
          <w:b/>
          <w:spacing w:val="-3"/>
          <w:sz w:val="36"/>
          <w:szCs w:val="36"/>
        </w:rPr>
        <w:t>o</w:t>
      </w:r>
      <w:r w:rsidRPr="00A67C01">
        <w:rPr>
          <w:rFonts w:ascii="Calibri" w:eastAsia="Calibri" w:hAnsi="Calibri" w:cs="Calibri"/>
          <w:b/>
          <w:spacing w:val="1"/>
          <w:sz w:val="36"/>
          <w:szCs w:val="36"/>
        </w:rPr>
        <w:t>j</w:t>
      </w:r>
      <w:r w:rsidRPr="00A67C01">
        <w:rPr>
          <w:rFonts w:ascii="Calibri" w:eastAsia="Calibri" w:hAnsi="Calibri" w:cs="Calibri"/>
          <w:b/>
          <w:sz w:val="36"/>
          <w:szCs w:val="36"/>
        </w:rPr>
        <w:t>a</w:t>
      </w:r>
      <w:r w:rsidRPr="00A67C01"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 w:rsidRPr="00A67C01">
        <w:rPr>
          <w:rFonts w:ascii="Calibri" w:eastAsia="Calibri" w:hAnsi="Calibri" w:cs="Calibri"/>
          <w:b/>
          <w:sz w:val="36"/>
          <w:szCs w:val="36"/>
        </w:rPr>
        <w:t>de</w:t>
      </w:r>
      <w:r w:rsidRPr="00A67C01">
        <w:rPr>
          <w:rFonts w:ascii="Calibri" w:eastAsia="Calibri" w:hAnsi="Calibri" w:cs="Calibri"/>
          <w:b/>
          <w:spacing w:val="-1"/>
          <w:sz w:val="36"/>
          <w:szCs w:val="36"/>
        </w:rPr>
        <w:t xml:space="preserve"> T</w:t>
      </w:r>
      <w:r w:rsidRPr="00A67C01">
        <w:rPr>
          <w:rFonts w:ascii="Calibri" w:eastAsia="Calibri" w:hAnsi="Calibri" w:cs="Calibri"/>
          <w:b/>
          <w:spacing w:val="1"/>
          <w:sz w:val="36"/>
          <w:szCs w:val="36"/>
        </w:rPr>
        <w:t>r</w:t>
      </w:r>
      <w:r w:rsidRPr="00A67C01">
        <w:rPr>
          <w:rFonts w:ascii="Calibri" w:eastAsia="Calibri" w:hAnsi="Calibri" w:cs="Calibri"/>
          <w:b/>
          <w:spacing w:val="-1"/>
          <w:sz w:val="36"/>
          <w:szCs w:val="36"/>
        </w:rPr>
        <w:t>aba</w:t>
      </w:r>
      <w:r w:rsidRPr="00A67C01">
        <w:rPr>
          <w:rFonts w:ascii="Calibri" w:eastAsia="Calibri" w:hAnsi="Calibri" w:cs="Calibri"/>
          <w:b/>
          <w:spacing w:val="1"/>
          <w:sz w:val="36"/>
          <w:szCs w:val="36"/>
        </w:rPr>
        <w:t>j</w:t>
      </w:r>
      <w:r w:rsidRPr="00A67C01">
        <w:rPr>
          <w:rFonts w:ascii="Calibri" w:eastAsia="Calibri" w:hAnsi="Calibri" w:cs="Calibri"/>
          <w:b/>
          <w:sz w:val="36"/>
          <w:szCs w:val="36"/>
        </w:rPr>
        <w:t>o</w:t>
      </w:r>
      <w:r w:rsidRPr="00A67C01">
        <w:rPr>
          <w:rFonts w:ascii="Calibri" w:eastAsia="Calibri" w:hAnsi="Calibri" w:cs="Calibri"/>
          <w:b/>
          <w:spacing w:val="-1"/>
          <w:sz w:val="36"/>
          <w:szCs w:val="36"/>
        </w:rPr>
        <w:t xml:space="preserve"> 5</w:t>
      </w:r>
    </w:p>
    <w:p w:rsidR="00A67C01" w:rsidRDefault="00A67C01">
      <w:pPr>
        <w:spacing w:before="55"/>
        <w:ind w:left="102"/>
        <w:rPr>
          <w:rFonts w:ascii="Calibri" w:eastAsia="Calibri" w:hAnsi="Calibri" w:cs="Calibri"/>
          <w:b/>
          <w:spacing w:val="2"/>
          <w:sz w:val="22"/>
          <w:szCs w:val="22"/>
        </w:rPr>
      </w:pPr>
    </w:p>
    <w:p w:rsidR="00C372B9" w:rsidRPr="00A67C01" w:rsidRDefault="006548D8">
      <w:pPr>
        <w:spacing w:before="55"/>
        <w:ind w:left="102"/>
        <w:rPr>
          <w:rFonts w:ascii="Calibri" w:eastAsia="Calibri" w:hAnsi="Calibri" w:cs="Calibri"/>
          <w:sz w:val="22"/>
          <w:szCs w:val="22"/>
        </w:rPr>
      </w:pPr>
      <w:r w:rsidRPr="00A67C01">
        <w:rPr>
          <w:rFonts w:ascii="Calibri" w:eastAsia="Calibri" w:hAnsi="Calibri" w:cs="Calibri"/>
          <w:b/>
          <w:sz w:val="22"/>
          <w:szCs w:val="22"/>
        </w:rPr>
        <w:t>Re</w:t>
      </w:r>
      <w:r w:rsidRPr="00A67C01">
        <w:rPr>
          <w:rFonts w:ascii="Calibri" w:eastAsia="Calibri" w:hAnsi="Calibri" w:cs="Calibri"/>
          <w:b/>
          <w:spacing w:val="-1"/>
          <w:sz w:val="22"/>
          <w:szCs w:val="22"/>
        </w:rPr>
        <w:t>po</w:t>
      </w:r>
      <w:r w:rsidRPr="00A67C01">
        <w:rPr>
          <w:rFonts w:ascii="Calibri" w:eastAsia="Calibri" w:hAnsi="Calibri" w:cs="Calibri"/>
          <w:b/>
          <w:sz w:val="22"/>
          <w:szCs w:val="22"/>
        </w:rPr>
        <w:t>s</w:t>
      </w:r>
      <w:r w:rsidRPr="00A67C01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A67C01">
        <w:rPr>
          <w:rFonts w:ascii="Calibri" w:eastAsia="Calibri" w:hAnsi="Calibri" w:cs="Calibri"/>
          <w:b/>
          <w:sz w:val="22"/>
          <w:szCs w:val="22"/>
        </w:rPr>
        <w:t>t</w:t>
      </w:r>
      <w:r w:rsidRPr="00A67C01"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 w:rsidRPr="00A67C01"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 w:rsidRPr="00A67C01">
        <w:rPr>
          <w:rFonts w:ascii="Calibri" w:eastAsia="Calibri" w:hAnsi="Calibri" w:cs="Calibri"/>
          <w:b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: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67C01" w:rsidRPr="00A67C01">
        <w:rPr>
          <w:rFonts w:ascii="Calibri" w:eastAsia="Calibri" w:hAnsi="Calibri" w:cs="Calibri"/>
          <w:spacing w:val="-1"/>
          <w:sz w:val="22"/>
          <w:szCs w:val="22"/>
        </w:rPr>
        <w:t>https://github.com/pabloiarriola/Hoja-de-trabajo-5.git</w:t>
      </w:r>
    </w:p>
    <w:p w:rsidR="00C372B9" w:rsidRPr="00A67C01" w:rsidRDefault="00C372B9">
      <w:pPr>
        <w:spacing w:before="1" w:line="240" w:lineRule="exact"/>
        <w:rPr>
          <w:sz w:val="24"/>
          <w:szCs w:val="24"/>
        </w:rPr>
      </w:pPr>
    </w:p>
    <w:p w:rsidR="00C372B9" w:rsidRPr="00A67C01" w:rsidRDefault="00C372B9">
      <w:pPr>
        <w:spacing w:before="18" w:line="220" w:lineRule="exact"/>
        <w:rPr>
          <w:sz w:val="22"/>
          <w:szCs w:val="22"/>
        </w:rPr>
      </w:pPr>
    </w:p>
    <w:p w:rsidR="00C372B9" w:rsidRDefault="006548D8">
      <w:pPr>
        <w:spacing w:line="260" w:lineRule="exact"/>
        <w:ind w:left="4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1.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7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</w:tbl>
    <w:p w:rsidR="00C372B9" w:rsidRDefault="00C372B9">
      <w:pPr>
        <w:spacing w:before="4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A67C01" w:rsidRDefault="00A67C01">
      <w:pPr>
        <w:spacing w:line="200" w:lineRule="exact"/>
      </w:pPr>
    </w:p>
    <w:p w:rsidR="00A67C01" w:rsidRDefault="00A67C01">
      <w:pPr>
        <w:spacing w:line="200" w:lineRule="exact"/>
        <w:sectPr w:rsidR="00A67C01">
          <w:headerReference w:type="default" r:id="rId7"/>
          <w:pgSz w:w="12240" w:h="15840"/>
          <w:pgMar w:top="1360" w:right="1480" w:bottom="280" w:left="1600" w:header="720" w:footer="720" w:gutter="0"/>
          <w:cols w:space="720"/>
        </w:sectPr>
      </w:pPr>
    </w:p>
    <w:p w:rsidR="00C372B9" w:rsidRDefault="006548D8">
      <w:pPr>
        <w:spacing w:before="19"/>
        <w:ind w:left="650" w:right="-3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lastRenderedPageBreak/>
        <w:t>4500</w:t>
      </w:r>
    </w:p>
    <w:p w:rsidR="00C372B9" w:rsidRDefault="006548D8">
      <w:pPr>
        <w:spacing w:before="54"/>
        <w:ind w:left="650" w:right="-3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4000</w:t>
      </w:r>
    </w:p>
    <w:p w:rsidR="00C372B9" w:rsidRDefault="006548D8">
      <w:pPr>
        <w:spacing w:before="54"/>
        <w:ind w:left="650" w:right="-34"/>
        <w:jc w:val="center"/>
        <w:rPr>
          <w:rFonts w:ascii="Calibri" w:eastAsia="Calibri" w:hAnsi="Calibri" w:cs="Calibri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4" type="#_x0000_t202" style="position:absolute;left:0;text-align:left;margin-left:100.1pt;margin-top:8.8pt;width:11.95pt;height:76.1pt;z-index:-1049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220" w:lineRule="exact"/>
                    <w:ind w:left="20" w:right="-3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1"/>
                    </w:rPr>
                    <w:t>T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1"/>
                    </w:rPr>
                    <w:t>mp</w:t>
                  </w:r>
                  <w:r>
                    <w:rPr>
                      <w:rFonts w:ascii="Calibri" w:eastAsia="Calibri" w:hAnsi="Calibri" w:cs="Calibri"/>
                      <w:b/>
                      <w:position w:val="1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1"/>
                    </w:rPr>
                    <w:t>prom</w:t>
                  </w:r>
                  <w:r>
                    <w:rPr>
                      <w:rFonts w:ascii="Calibri" w:eastAsia="Calibri" w:hAnsi="Calibri" w:cs="Calibri"/>
                      <w:b/>
                      <w:position w:val="1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1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position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b/>
                      <w:position w:val="1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w w:val="99"/>
        </w:rPr>
        <w:t>3500</w:t>
      </w:r>
    </w:p>
    <w:p w:rsidR="00C372B9" w:rsidRDefault="006548D8">
      <w:pPr>
        <w:spacing w:before="54"/>
        <w:ind w:left="650" w:right="-3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3000</w:t>
      </w:r>
    </w:p>
    <w:p w:rsidR="00C372B9" w:rsidRDefault="006548D8">
      <w:pPr>
        <w:spacing w:before="54"/>
        <w:ind w:left="650" w:right="-3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2500</w:t>
      </w:r>
    </w:p>
    <w:p w:rsidR="00C372B9" w:rsidRDefault="006548D8">
      <w:pPr>
        <w:spacing w:before="54"/>
        <w:ind w:left="650" w:right="-3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2000</w:t>
      </w:r>
    </w:p>
    <w:p w:rsidR="00C372B9" w:rsidRDefault="006548D8">
      <w:pPr>
        <w:spacing w:before="54"/>
        <w:ind w:left="650" w:right="-3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1500</w:t>
      </w:r>
    </w:p>
    <w:p w:rsidR="00C372B9" w:rsidRDefault="006548D8">
      <w:pPr>
        <w:spacing w:before="54"/>
        <w:ind w:left="650" w:right="-3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1000</w:t>
      </w:r>
    </w:p>
    <w:p w:rsidR="00C372B9" w:rsidRDefault="006548D8">
      <w:pPr>
        <w:spacing w:before="54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500</w:t>
      </w:r>
    </w:p>
    <w:p w:rsidR="00C372B9" w:rsidRDefault="006548D8">
      <w:pPr>
        <w:spacing w:before="54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0</w:t>
      </w:r>
    </w:p>
    <w:p w:rsidR="00C372B9" w:rsidRDefault="006548D8">
      <w:pPr>
        <w:spacing w:before="6" w:line="160" w:lineRule="exact"/>
        <w:rPr>
          <w:sz w:val="16"/>
          <w:szCs w:val="16"/>
        </w:rPr>
      </w:pPr>
      <w:r>
        <w:br w:type="column"/>
      </w: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6548D8">
      <w:pPr>
        <w:ind w:left="-35" w:right="219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50                 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</w:rPr>
        <w:t xml:space="preserve">100             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 xml:space="preserve">150             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 xml:space="preserve">200             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0"/>
        <w:ind w:left="1880" w:right="4210"/>
        <w:jc w:val="center"/>
        <w:rPr>
          <w:rFonts w:ascii="Calibri" w:eastAsia="Calibri" w:hAnsi="Calibri" w:cs="Calibri"/>
        </w:rPr>
        <w:sectPr w:rsidR="00C372B9">
          <w:type w:val="continuous"/>
          <w:pgSz w:w="12240" w:h="15840"/>
          <w:pgMar w:top="1360" w:right="1480" w:bottom="280" w:left="1600" w:header="720" w:footer="720" w:gutter="0"/>
          <w:cols w:num="2" w:space="720" w:equalWidth="0">
            <w:col w:w="1090" w:space="135"/>
            <w:col w:w="7935"/>
          </w:cols>
        </w:sectPr>
      </w:pPr>
      <w:r>
        <w:pict>
          <v:group id="_x0000_s1271" style="position:absolute;left:0;text-align:left;margin-left:86.2pt;margin-top:-164.3pt;width:351.75pt;height:192.4pt;z-index:-1050;mso-position-horizontal-relative:page" coordorigin="1724,-3286" coordsize="7035,3848">
            <v:shape id="_x0000_s1293" style="position:absolute;left:2878;top:-668;width:5503;height:0" coordorigin="2878,-668" coordsize="5503,0" path="m2878,-668r5503,e" filled="f" strokecolor="#858585" strokeweight=".72pt">
              <v:path arrowok="t"/>
            </v:shape>
            <v:shape id="_x0000_s1292" style="position:absolute;left:2878;top:-968;width:5503;height:0" coordorigin="2878,-968" coordsize="5503,0" path="m2878,-968r5503,e" filled="f" strokecolor="#858585" strokeweight=".72pt">
              <v:path arrowok="t"/>
            </v:shape>
            <v:shape id="_x0000_s1291" style="position:absolute;left:2878;top:-1265;width:5503;height:0" coordorigin="2878,-1265" coordsize="5503,0" path="m2878,-1265r5503,e" filled="f" strokecolor="#858585" strokeweight=".72pt">
              <v:path arrowok="t"/>
            </v:shape>
            <v:shape id="_x0000_s1290" style="position:absolute;left:2878;top:-1565;width:5503;height:0" coordorigin="2878,-1565" coordsize="5503,0" path="m2878,-1565r5503,e" filled="f" strokecolor="#858585" strokeweight=".72pt">
              <v:path arrowok="t"/>
            </v:shape>
            <v:shape id="_x0000_s1289" style="position:absolute;left:2878;top:-1863;width:5503;height:0" coordorigin="2878,-1863" coordsize="5503,0" path="m2878,-1863r5503,e" filled="f" strokecolor="#858585" strokeweight=".72pt">
              <v:path arrowok="t"/>
            </v:shape>
            <v:shape id="_x0000_s1288" style="position:absolute;left:2878;top:-2161;width:5503;height:0" coordorigin="2878,-2161" coordsize="5503,0" path="m2878,-2161r5503,e" filled="f" strokecolor="#858585" strokeweight=".72pt">
              <v:path arrowok="t"/>
            </v:shape>
            <v:shape id="_x0000_s1287" style="position:absolute;left:2878;top:-2461;width:5503;height:0" coordorigin="2878,-2461" coordsize="5503,0" path="m2878,-2461r5503,e" filled="f" strokecolor="#858585" strokeweight=".72pt">
              <v:path arrowok="t"/>
            </v:shape>
            <v:shape id="_x0000_s1286" style="position:absolute;left:2878;top:-2758;width:5503;height:0" coordorigin="2878,-2758" coordsize="5503,0" path="m2878,-2758r5503,e" filled="f" strokecolor="#858585" strokeweight=".72pt">
              <v:path arrowok="t"/>
            </v:shape>
            <v:shape id="_x0000_s1285" style="position:absolute;left:2878;top:-3056;width:5503;height:0" coordorigin="2878,-3056" coordsize="5503,0" path="m2878,-3056r5503,e" filled="f" strokecolor="#858585" strokeweight=".72pt">
              <v:path arrowok="t"/>
            </v:shape>
            <v:shape id="_x0000_s1284" style="position:absolute;left:2878;top:-3056;width:0;height:2686" coordorigin="2878,-3056" coordsize="0,2686" path="m2878,-370r,-2686e" filled="f" strokecolor="#858585" strokeweight=".72pt">
              <v:path arrowok="t"/>
            </v:shape>
            <v:shape id="_x0000_s1283" style="position:absolute;left:2878;top:-370;width:5503;height:0" coordorigin="2878,-370" coordsize="5503,0" path="m2878,-370r5503,e" filled="f" strokecolor="#858585" strokeweight=".72pt">
              <v:path arrowok="t"/>
            </v:shape>
            <v:shape id="_x0000_s1282" style="position:absolute;left:3357;top:-780;width:140;height:140" coordorigin="3357,-780" coordsize="140,140" path="m3427,-640r70,-70l3427,-780r-70,70l3427,-640xe" fillcolor="#4f81bc" stroked="f">
              <v:path arrowok="t"/>
            </v:shape>
            <v:shape id="_x0000_s1281" style="position:absolute;left:3357;top:-780;width:140;height:140" coordorigin="3357,-780" coordsize="140,140" path="m3427,-640r-70,-70l3427,-780r70,70l3427,-640xe" filled="f" strokecolor="#497dba">
              <v:path arrowok="t"/>
            </v:shape>
            <v:shape id="_x0000_s1280" style="position:absolute;left:3907;top:-1147;width:140;height:140" coordorigin="3907,-1147" coordsize="140,140" path="m3977,-1007r70,-70l3977,-1147r-70,70l3977,-1007xe" fillcolor="#4f81bc" stroked="f">
              <v:path arrowok="t"/>
            </v:shape>
            <v:shape id="_x0000_s1279" style="position:absolute;left:3907;top:-1147;width:140;height:140" coordorigin="3907,-1147" coordsize="140,140" path="m3977,-1007r-70,-70l3977,-1147r70,70l3977,-1007xe" filled="f" strokecolor="#497dba">
              <v:path arrowok="t"/>
            </v:shape>
            <v:shape id="_x0000_s1278" style="position:absolute;left:5007;top:-1883;width:140;height:140" coordorigin="5007,-1883" coordsize="140,140" path="m5077,-1743r70,-70l5077,-1883r-70,70l5077,-1743xe" fillcolor="#4f81bc" stroked="f">
              <v:path arrowok="t"/>
            </v:shape>
            <v:shape id="_x0000_s1277" style="position:absolute;left:5007;top:-1883;width:140;height:140" coordorigin="5007,-1883" coordsize="140,140" path="m5077,-1743r-70,-70l5077,-1883r70,70l5077,-1743xe" filled="f" strokecolor="#497dba">
              <v:path arrowok="t"/>
            </v:shape>
            <v:shape id="_x0000_s1276" style="position:absolute;left:6108;top:-2390;width:140;height:140" coordorigin="6108,-2390" coordsize="140,140" path="m6178,-2250r70,-70l6178,-2390r-70,70l6178,-2250xe" fillcolor="#4f81bc" stroked="f">
              <v:path arrowok="t"/>
            </v:shape>
            <v:shape id="_x0000_s1275" style="position:absolute;left:6108;top:-2390;width:140;height:140" coordorigin="6108,-2390" coordsize="140,140" path="m6178,-2250r-70,-70l6178,-2390r70,70l6178,-2250xe" filled="f" strokecolor="#497dba">
              <v:path arrowok="t"/>
            </v:shape>
            <v:shape id="_x0000_s1274" style="position:absolute;left:7209;top:-2849;width:140;height:140" coordorigin="7209,-2849" coordsize="140,140" path="m7279,-2709r70,-70l7279,-2849r-70,70l7279,-2709xe" fillcolor="#4f81bc" stroked="f">
              <v:path arrowok="t"/>
            </v:shape>
            <v:shape id="_x0000_s1273" style="position:absolute;left:7209;top:-2849;width:140;height:140" coordorigin="7209,-2849" coordsize="140,140" path="m7279,-2709r-70,-70l7279,-2849r70,70l7279,-2709xe" filled="f" strokecolor="#497dba">
              <v:path arrowok="t"/>
            </v:shape>
            <v:shape id="_x0000_s1272" style="position:absolute;left:1731;top:-3280;width:7020;height:3834" coordorigin="1731,-3280" coordsize="7020,3834" path="m1731,-3279r,3833l8751,554r,-3833e" filled="f" strokecolor="#858585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</w:rPr>
        <w:t>Ca</w:t>
      </w:r>
      <w:r>
        <w:rPr>
          <w:rFonts w:ascii="Calibri" w:eastAsia="Calibri" w:hAnsi="Calibri" w:cs="Calibri"/>
          <w:b/>
          <w:spacing w:val="1"/>
        </w:rPr>
        <w:t>n</w:t>
      </w:r>
      <w:r>
        <w:rPr>
          <w:rFonts w:ascii="Calibri" w:eastAsia="Calibri" w:hAnsi="Calibri" w:cs="Calibri"/>
          <w:b/>
        </w:rPr>
        <w:t>tidad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  <w:spacing w:val="1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  <w:w w:val="99"/>
        </w:rPr>
        <w:t>P</w:t>
      </w:r>
      <w:r>
        <w:rPr>
          <w:rFonts w:ascii="Calibri" w:eastAsia="Calibri" w:hAnsi="Calibri" w:cs="Calibri"/>
          <w:b/>
          <w:spacing w:val="1"/>
          <w:w w:val="99"/>
        </w:rPr>
        <w:t>roc</w:t>
      </w:r>
      <w:r>
        <w:rPr>
          <w:rFonts w:ascii="Calibri" w:eastAsia="Calibri" w:hAnsi="Calibri" w:cs="Calibri"/>
          <w:b/>
          <w:w w:val="99"/>
        </w:rPr>
        <w:t>esos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7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</w:tbl>
    <w:p w:rsidR="00C372B9" w:rsidRDefault="00C372B9">
      <w:pPr>
        <w:spacing w:before="4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6548D8">
      <w:pPr>
        <w:spacing w:before="19" w:line="240" w:lineRule="exact"/>
        <w:ind w:left="762"/>
        <w:rPr>
          <w:rFonts w:ascii="Calibri" w:eastAsia="Calibri" w:hAnsi="Calibri" w:cs="Calibri"/>
        </w:rPr>
      </w:pPr>
      <w:r>
        <w:pict>
          <v:shape id="_x0000_s1270" type="#_x0000_t202" style="position:absolute;left:0;text-align:left;margin-left:101.75pt;margin-top:9.75pt;width:20pt;height:135.4pt;z-index:-1045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</w:rPr>
        <w:t>5000</w:t>
      </w:r>
    </w:p>
    <w:p w:rsidR="00C372B9" w:rsidRDefault="00C372B9">
      <w:pPr>
        <w:spacing w:before="7" w:line="220" w:lineRule="exact"/>
        <w:rPr>
          <w:sz w:val="22"/>
          <w:szCs w:val="22"/>
        </w:rPr>
      </w:pPr>
    </w:p>
    <w:p w:rsidR="00C372B9" w:rsidRDefault="006548D8">
      <w:pPr>
        <w:spacing w:before="19" w:line="240" w:lineRule="exact"/>
        <w:ind w:left="7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4000</w:t>
      </w:r>
    </w:p>
    <w:p w:rsidR="00C372B9" w:rsidRDefault="00C372B9">
      <w:pPr>
        <w:spacing w:before="8" w:line="220" w:lineRule="exact"/>
        <w:rPr>
          <w:sz w:val="22"/>
          <w:szCs w:val="22"/>
        </w:rPr>
      </w:pPr>
    </w:p>
    <w:p w:rsidR="00C372B9" w:rsidRDefault="006548D8">
      <w:pPr>
        <w:spacing w:before="19" w:line="240" w:lineRule="exact"/>
        <w:ind w:left="7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3000</w:t>
      </w:r>
    </w:p>
    <w:p w:rsidR="00C372B9" w:rsidRDefault="00C372B9">
      <w:pPr>
        <w:spacing w:before="8" w:line="220" w:lineRule="exact"/>
        <w:rPr>
          <w:sz w:val="22"/>
          <w:szCs w:val="22"/>
        </w:rPr>
      </w:pPr>
    </w:p>
    <w:p w:rsidR="00C372B9" w:rsidRDefault="006548D8">
      <w:pPr>
        <w:spacing w:before="19" w:line="240" w:lineRule="exact"/>
        <w:ind w:left="762"/>
        <w:rPr>
          <w:rFonts w:ascii="Calibri" w:eastAsia="Calibri" w:hAnsi="Calibri" w:cs="Calibri"/>
        </w:rPr>
      </w:pPr>
      <w:r>
        <w:pict>
          <v:group id="_x0000_s1251" style="position:absolute;left:0;text-align:left;margin-left:86.2pt;margin-top:-76.9pt;width:342.55pt;height:189.65pt;z-index:-1048;mso-position-horizontal-relative:page" coordorigin="1724,-1538" coordsize="6851,3793">
            <v:shape id="_x0000_s1269" style="position:absolute;left:3074;top:638;width:5122;height:0" coordorigin="3074,638" coordsize="5122,0" path="m3074,638r5122,e" filled="f" strokecolor="#858585" strokeweight=".72pt">
              <v:path arrowok="t"/>
            </v:shape>
            <v:shape id="_x0000_s1268" style="position:absolute;left:3074;top:150;width:5122;height:0" coordorigin="3074,150" coordsize="5122,0" path="m3074,150r5122,e" filled="f" strokecolor="#858585" strokeweight=".72pt">
              <v:path arrowok="t"/>
            </v:shape>
            <v:shape id="_x0000_s1267" style="position:absolute;left:3074;top:-337;width:5122;height:0" coordorigin="3074,-337" coordsize="5122,0" path="m3074,-337r5122,e" filled="f" strokecolor="#858585" strokeweight=".72pt">
              <v:path arrowok="t"/>
            </v:shape>
            <v:shape id="_x0000_s1266" style="position:absolute;left:3074;top:-824;width:5122;height:0" coordorigin="3074,-824" coordsize="5122,0" path="m3074,-824r5122,e" filled="f" strokecolor="#858585" strokeweight=".72pt">
              <v:path arrowok="t"/>
            </v:shape>
            <v:shape id="_x0000_s1265" style="position:absolute;left:3074;top:-1309;width:5122;height:0" coordorigin="3074,-1309" coordsize="5122,0" path="m3074,-1309r5122,e" filled="f" strokecolor="#858585" strokeweight=".72pt">
              <v:path arrowok="t"/>
            </v:shape>
            <v:shape id="_x0000_s1264" style="position:absolute;left:3074;top:-1309;width:0;height:2434" coordorigin="3074,-1309" coordsize="0,2434" path="m3074,1125r,-2434e" filled="f" strokecolor="#858585" strokeweight=".72pt">
              <v:path arrowok="t"/>
            </v:shape>
            <v:shape id="_x0000_s1263" style="position:absolute;left:3074;top:1125;width:5122;height:0" coordorigin="3074,1125" coordsize="5122,0" path="m3074,1125r5122,e" filled="f" strokecolor="#858585" strokeweight=".72pt">
              <v:path arrowok="t"/>
            </v:shape>
            <v:shape id="_x0000_s1262" style="position:absolute;left:3514;top:765;width:140;height:140" coordorigin="3514,765" coordsize="140,140" path="m3584,905r70,-70l3584,765r-70,70l3584,905xe" fillcolor="#4f81bc" stroked="f">
              <v:path arrowok="t"/>
            </v:shape>
            <v:shape id="_x0000_s1261" style="position:absolute;left:3514;top:765;width:140;height:140" coordorigin="3514,765" coordsize="140,140" path="m3584,905r-70,-70l3584,765r70,70l3584,905xe" filled="f" strokecolor="#497dba">
              <v:path arrowok="t"/>
            </v:shape>
            <v:shape id="_x0000_s1260" style="position:absolute;left:4026;top:444;width:140;height:140" coordorigin="4026,444" coordsize="140,140" path="m4096,584r70,-70l4096,444r-70,70l4096,584xe" fillcolor="#4f81bc" stroked="f">
              <v:path arrowok="t"/>
            </v:shape>
            <v:shape id="_x0000_s1259" style="position:absolute;left:4026;top:444;width:140;height:140" coordorigin="4026,444" coordsize="140,140" path="m4096,584r-70,-70l4096,444r70,70l4096,584xe" filled="f" strokecolor="#497dba">
              <v:path arrowok="t"/>
            </v:shape>
            <v:shape id="_x0000_s1258" style="position:absolute;left:5051;top:-144;width:140;height:140" coordorigin="5051,-144" coordsize="140,140" path="m5121,-4r70,-70l5121,-144r-70,70l5121,-4xe" fillcolor="#4f81bc" stroked="f">
              <v:path arrowok="t"/>
            </v:shape>
            <v:shape id="_x0000_s1257" style="position:absolute;left:5051;top:-144;width:140;height:140" coordorigin="5051,-144" coordsize="140,140" path="m5121,-4r-70,-70l5121,-144r70,70l5121,-4xe" filled="f" strokecolor="#497dba">
              <v:path arrowok="t"/>
            </v:shape>
            <v:shape id="_x0000_s1256" style="position:absolute;left:6075;top:-561;width:140;height:140" coordorigin="6075,-561" coordsize="140,140" path="m6145,-421r70,-70l6145,-561r-70,70l6145,-421xe" fillcolor="#4f81bc" stroked="f">
              <v:path arrowok="t"/>
            </v:shape>
            <v:shape id="_x0000_s1255" style="position:absolute;left:6075;top:-561;width:140;height:140" coordorigin="6075,-561" coordsize="140,140" path="m6145,-421r-70,-70l6145,-561r70,70l6145,-421xe" filled="f" strokecolor="#497dba">
              <v:path arrowok="t"/>
            </v:shape>
            <v:shape id="_x0000_s1254" style="position:absolute;left:7100;top:-1177;width:140;height:140" coordorigin="7100,-1177" coordsize="140,140" path="m7170,-1037r70,-70l7170,-1177r-70,70l7170,-1037xe" fillcolor="#4f81bc" stroked="f">
              <v:path arrowok="t"/>
            </v:shape>
            <v:shape id="_x0000_s1253" style="position:absolute;left:7100;top:-1177;width:140;height:140" coordorigin="7100,-1177" coordsize="140,140" path="m7170,-1037r-70,-70l7170,-1177r70,70l7170,-1037xe" filled="f" strokecolor="#497dba">
              <v:path arrowok="t"/>
            </v:shape>
            <v:shape id="_x0000_s1252" style="position:absolute;left:1731;top:-1531;width:6836;height:3778" coordorigin="1731,-1531" coordsize="6836,3778" path="m1731,2247r6836,l8567,-1531r-6836,l1731,2247xe" filled="f" strokecolor="#858585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2000</w:t>
      </w:r>
    </w:p>
    <w:p w:rsidR="00C372B9" w:rsidRDefault="00C372B9">
      <w:pPr>
        <w:spacing w:before="8" w:line="220" w:lineRule="exact"/>
        <w:rPr>
          <w:sz w:val="22"/>
          <w:szCs w:val="22"/>
        </w:rPr>
      </w:pPr>
    </w:p>
    <w:p w:rsidR="00C372B9" w:rsidRDefault="006548D8">
      <w:pPr>
        <w:spacing w:before="19" w:line="240" w:lineRule="exact"/>
        <w:ind w:left="76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1000</w:t>
      </w:r>
    </w:p>
    <w:p w:rsidR="00C372B9" w:rsidRDefault="00C372B9">
      <w:pPr>
        <w:spacing w:before="8" w:line="220" w:lineRule="exact"/>
        <w:rPr>
          <w:sz w:val="22"/>
          <w:szCs w:val="22"/>
        </w:rPr>
      </w:pPr>
    </w:p>
    <w:p w:rsidR="00C372B9" w:rsidRDefault="006548D8">
      <w:pPr>
        <w:spacing w:before="19"/>
        <w:ind w:left="10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</w:p>
    <w:p w:rsidR="00C372B9" w:rsidRDefault="006548D8">
      <w:pPr>
        <w:spacing w:before="16"/>
        <w:ind w:left="1267" w:right="237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 xml:space="preserve">50               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100              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 xml:space="preserve">150            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 xml:space="preserve">200            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 w:line="420" w:lineRule="exact"/>
        <w:ind w:left="2268" w:right="3486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an</w:t>
      </w:r>
      <w:r>
        <w:rPr>
          <w:rFonts w:ascii="Calibri" w:eastAsia="Calibri" w:hAnsi="Calibri" w:cs="Calibri"/>
          <w:b/>
          <w:sz w:val="36"/>
          <w:szCs w:val="36"/>
        </w:rPr>
        <w:t>ti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ad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P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ce</w:t>
      </w:r>
      <w:r>
        <w:rPr>
          <w:rFonts w:ascii="Calibri" w:eastAsia="Calibri" w:hAnsi="Calibri" w:cs="Calibri"/>
          <w:b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o</w:t>
      </w:r>
      <w:r>
        <w:rPr>
          <w:rFonts w:ascii="Calibri" w:eastAsia="Calibri" w:hAnsi="Calibri" w:cs="Calibri"/>
          <w:b/>
          <w:sz w:val="36"/>
          <w:szCs w:val="36"/>
        </w:rPr>
        <w:t>s</w:t>
      </w:r>
    </w:p>
    <w:p w:rsidR="00C372B9" w:rsidRDefault="00C372B9">
      <w:pPr>
        <w:spacing w:line="200" w:lineRule="exact"/>
      </w:pPr>
    </w:p>
    <w:p w:rsidR="00C372B9" w:rsidRDefault="00C372B9">
      <w:pPr>
        <w:spacing w:before="1" w:line="280" w:lineRule="exact"/>
        <w:rPr>
          <w:sz w:val="28"/>
          <w:szCs w:val="28"/>
        </w:rPr>
      </w:pPr>
    </w:p>
    <w:p w:rsidR="00C372B9" w:rsidRDefault="006548D8">
      <w:pPr>
        <w:spacing w:before="16" w:line="260" w:lineRule="exact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3.</w:t>
      </w:r>
    </w:p>
    <w:p w:rsidR="00C372B9" w:rsidRDefault="00C372B9">
      <w:pPr>
        <w:spacing w:before="10" w:line="20" w:lineRule="exact"/>
        <w:rPr>
          <w:sz w:val="3"/>
          <w:szCs w:val="3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7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9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81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</w:tbl>
    <w:p w:rsidR="00C372B9" w:rsidRDefault="00C372B9">
      <w:pPr>
        <w:spacing w:before="1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6548D8">
      <w:pPr>
        <w:spacing w:before="19" w:line="240" w:lineRule="exact"/>
        <w:ind w:left="1005"/>
        <w:rPr>
          <w:rFonts w:ascii="Calibri" w:eastAsia="Calibri" w:hAnsi="Calibri" w:cs="Calibri"/>
        </w:rPr>
      </w:pPr>
      <w:r>
        <w:pict>
          <v:shape id="_x0000_s1250" type="#_x0000_t202" style="position:absolute;left:0;text-align:left;margin-left:101.75pt;margin-top:10.8pt;width:20pt;height:135.4pt;z-index:-1046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</w:rPr>
        <w:t>6000</w:t>
      </w:r>
    </w:p>
    <w:p w:rsidR="00C372B9" w:rsidRDefault="00C372B9">
      <w:pPr>
        <w:spacing w:before="12" w:line="200" w:lineRule="exact"/>
      </w:pPr>
    </w:p>
    <w:p w:rsidR="00C372B9" w:rsidRDefault="006548D8">
      <w:pPr>
        <w:spacing w:before="19" w:line="240" w:lineRule="exact"/>
        <w:ind w:left="10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5000</w:t>
      </w:r>
    </w:p>
    <w:p w:rsidR="00C372B9" w:rsidRDefault="00C372B9">
      <w:pPr>
        <w:spacing w:before="12" w:line="200" w:lineRule="exact"/>
      </w:pPr>
    </w:p>
    <w:p w:rsidR="00C372B9" w:rsidRDefault="006548D8">
      <w:pPr>
        <w:spacing w:before="19" w:line="240" w:lineRule="exact"/>
        <w:ind w:left="10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4000</w:t>
      </w:r>
    </w:p>
    <w:p w:rsidR="00C372B9" w:rsidRDefault="00C372B9">
      <w:pPr>
        <w:spacing w:before="12" w:line="200" w:lineRule="exact"/>
      </w:pPr>
    </w:p>
    <w:p w:rsidR="00C372B9" w:rsidRDefault="006548D8">
      <w:pPr>
        <w:spacing w:before="19" w:line="240" w:lineRule="exact"/>
        <w:ind w:left="10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3000</w:t>
      </w:r>
    </w:p>
    <w:p w:rsidR="00C372B9" w:rsidRDefault="00C372B9">
      <w:pPr>
        <w:spacing w:before="12" w:line="200" w:lineRule="exact"/>
      </w:pPr>
    </w:p>
    <w:p w:rsidR="00C372B9" w:rsidRDefault="006548D8">
      <w:pPr>
        <w:spacing w:before="19" w:line="240" w:lineRule="exact"/>
        <w:ind w:left="1005"/>
        <w:rPr>
          <w:rFonts w:ascii="Calibri" w:eastAsia="Calibri" w:hAnsi="Calibri" w:cs="Calibri"/>
        </w:rPr>
      </w:pPr>
      <w:r>
        <w:pict>
          <v:group id="_x0000_s1230" style="position:absolute;left:0;text-align:left;margin-left:86.2pt;margin-top:492.6pt;width:363pt;height:209.2pt;z-index:-1047;mso-position-horizontal-relative:page;mso-position-vertical-relative:page" coordorigin="1724,9852" coordsize="7260,4184">
            <v:shape id="_x0000_s1249" style="position:absolute;left:3317;top:12437;width:5290;height:0" coordorigin="3317,12437" coordsize="5290,0" path="m3317,12437r5289,e" filled="f" strokecolor="#858585" strokeweight=".72pt">
              <v:path arrowok="t"/>
            </v:shape>
            <v:shape id="_x0000_s1248" style="position:absolute;left:3317;top:11966;width:5290;height:0" coordorigin="3317,11966" coordsize="5290,0" path="m3317,11966r5289,e" filled="f" strokecolor="#858585" strokeweight=".72pt">
              <v:path arrowok="t"/>
            </v:shape>
            <v:shape id="_x0000_s1247" style="position:absolute;left:3317;top:11496;width:5290;height:0" coordorigin="3317,11496" coordsize="5290,0" path="m3317,11496r5289,e" filled="f" strokecolor="#858585" strokeweight=".72pt">
              <v:path arrowok="t"/>
            </v:shape>
            <v:shape id="_x0000_s1246" style="position:absolute;left:3317;top:11023;width:5290;height:0" coordorigin="3317,11023" coordsize="5290,0" path="m3317,11023r5289,e" filled="f" strokecolor="#858585" strokeweight=".72pt">
              <v:path arrowok="t"/>
            </v:shape>
            <v:shape id="_x0000_s1245" style="position:absolute;left:3317;top:10553;width:5290;height:0" coordorigin="3317,10553" coordsize="5290,0" path="m3317,10553r5289,e" filled="f" strokecolor="#858585" strokeweight=".72pt">
              <v:path arrowok="t"/>
            </v:shape>
            <v:shape id="_x0000_s1244" style="position:absolute;left:3317;top:10082;width:5290;height:0" coordorigin="3317,10082" coordsize="5290,0" path="m3317,10082r5289,e" filled="f" strokecolor="#858585" strokeweight=".72pt">
              <v:path arrowok="t"/>
            </v:shape>
            <v:shape id="_x0000_s1243" style="position:absolute;left:3317;top:10082;width:0;height:2827" coordorigin="3317,10082" coordsize="0,2827" path="m3317,12910r,-2828e" filled="f" strokecolor="#858585" strokeweight=".72pt">
              <v:path arrowok="t"/>
            </v:shape>
            <v:shape id="_x0000_s1242" style="position:absolute;left:3317;top:12910;width:5290;height:0" coordorigin="3317,12910" coordsize="5290,0" path="m3317,12910r5289,e" filled="f" strokecolor="#858585" strokeweight=".72pt">
              <v:path arrowok="t"/>
            </v:shape>
            <v:shape id="_x0000_s1241" style="position:absolute;left:3775;top:12544;width:140;height:140" coordorigin="3775,12544" coordsize="140,140" path="m3845,12684r70,-70l3845,12544r-70,70l3845,12684xe" fillcolor="#4f81bc" stroked="f">
              <v:path arrowok="t"/>
            </v:shape>
            <v:shape id="_x0000_s1240" style="position:absolute;left:3775;top:12544;width:140;height:140" coordorigin="3775,12544" coordsize="140,140" path="m3845,12684r-70,-70l3845,12544r70,70l3845,12684xe" filled="f" strokecolor="#497dba">
              <v:path arrowok="t"/>
            </v:shape>
            <v:shape id="_x0000_s1239" style="position:absolute;left:4303;top:12168;width:140;height:140" coordorigin="4303,12168" coordsize="140,140" path="m4373,12308r70,-70l4373,12168r-70,70l4373,12308xe" fillcolor="#4f81bc" stroked="f">
              <v:path arrowok="t"/>
            </v:shape>
            <v:shape id="_x0000_s1238" style="position:absolute;left:4303;top:12168;width:140;height:140" coordorigin="4303,12168" coordsize="140,140" path="m4373,12308r-70,-70l4373,12168r70,70l4373,12308xe" filled="f" strokecolor="#497dba">
              <v:path arrowok="t"/>
            </v:shape>
            <v:shape id="_x0000_s1237" style="position:absolute;left:5361;top:11581;width:140;height:140" coordorigin="5361,11581" coordsize="140,140" path="m5431,11721r70,-70l5431,11581r-70,70l5431,11721xe" fillcolor="#4f81bc" stroked="f">
              <v:path arrowok="t"/>
            </v:shape>
            <v:shape id="_x0000_s1236" style="position:absolute;left:5361;top:11581;width:140;height:140" coordorigin="5361,11581" coordsize="140,140" path="m5431,11721r-70,-70l5431,11581r70,70l5431,11721xe" filled="f" strokecolor="#497dba">
              <v:path arrowok="t"/>
            </v:shape>
            <v:shape id="_x0000_s1235" style="position:absolute;left:6419;top:11237;width:140;height:140" coordorigin="6419,11237" coordsize="140,140" path="m6489,11377r70,-70l6489,11237r-70,70l6489,11377xe" fillcolor="#4f81bc" stroked="f">
              <v:path arrowok="t"/>
            </v:shape>
            <v:shape id="_x0000_s1234" style="position:absolute;left:6419;top:11237;width:140;height:140" coordorigin="6419,11237" coordsize="140,140" path="m6489,11377r-70,-70l6489,11237r70,70l6489,11377xe" filled="f" strokecolor="#497dba">
              <v:path arrowok="t"/>
            </v:shape>
            <v:shape id="_x0000_s1233" style="position:absolute;left:7476;top:10580;width:140;height:140" coordorigin="7476,10580" coordsize="140,140" path="m7546,10720r70,-70l7546,10580r-70,70l7546,10720xe" fillcolor="#4f81bc" stroked="f">
              <v:path arrowok="t"/>
            </v:shape>
            <v:shape id="_x0000_s1232" style="position:absolute;left:7476;top:10580;width:140;height:140" coordorigin="7476,10580" coordsize="140,140" path="m7546,10720r-70,-70l7546,10580r70,70l7546,10720xe" filled="f" strokecolor="#497dba">
              <v:path arrowok="t"/>
            </v:shape>
            <v:shape id="_x0000_s1231" style="position:absolute;left:1731;top:9858;width:7245;height:4170" coordorigin="1731,9858" coordsize="7245,4170" path="m1731,9859r,4170l8976,14029r,-4170e" filled="f" strokecolor="#858585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</w:rPr>
        <w:t>2000</w:t>
      </w:r>
    </w:p>
    <w:p w:rsidR="00C372B9" w:rsidRDefault="00C372B9">
      <w:pPr>
        <w:spacing w:before="12" w:line="200" w:lineRule="exact"/>
      </w:pPr>
    </w:p>
    <w:p w:rsidR="00C372B9" w:rsidRDefault="006548D8">
      <w:pPr>
        <w:spacing w:before="19" w:line="240" w:lineRule="exact"/>
        <w:ind w:left="10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1000</w:t>
      </w:r>
    </w:p>
    <w:p w:rsidR="00C372B9" w:rsidRDefault="00C372B9">
      <w:pPr>
        <w:spacing w:before="12" w:line="200" w:lineRule="exact"/>
      </w:pPr>
    </w:p>
    <w:p w:rsidR="00C372B9" w:rsidRDefault="006548D8">
      <w:pPr>
        <w:spacing w:before="19"/>
        <w:ind w:left="13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</w:p>
    <w:p w:rsidR="00C372B9" w:rsidRDefault="006548D8">
      <w:pPr>
        <w:spacing w:before="16"/>
        <w:ind w:left="1510" w:right="197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50                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 xml:space="preserve">100             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 xml:space="preserve">150             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 xml:space="preserve">200             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/>
        <w:ind w:left="2597" w:right="3158"/>
        <w:jc w:val="center"/>
        <w:rPr>
          <w:rFonts w:ascii="Calibri" w:eastAsia="Calibri" w:hAnsi="Calibri" w:cs="Calibri"/>
          <w:sz w:val="36"/>
          <w:szCs w:val="36"/>
        </w:rPr>
        <w:sectPr w:rsidR="00C372B9">
          <w:headerReference w:type="default" r:id="rId8"/>
          <w:pgSz w:w="12240" w:h="15840"/>
          <w:pgMar w:top="1660" w:right="1480" w:bottom="280" w:left="1720" w:header="1457" w:footer="0" w:gutter="0"/>
          <w:cols w:space="720"/>
        </w:sectPr>
      </w:pPr>
      <w:r>
        <w:rPr>
          <w:rFonts w:ascii="Calibri" w:eastAsia="Calibri" w:hAnsi="Calibri" w:cs="Calibri"/>
          <w:b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an</w:t>
      </w:r>
      <w:r>
        <w:rPr>
          <w:rFonts w:ascii="Calibri" w:eastAsia="Calibri" w:hAnsi="Calibri" w:cs="Calibri"/>
          <w:b/>
          <w:sz w:val="36"/>
          <w:szCs w:val="36"/>
        </w:rPr>
        <w:t>ti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ad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P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ce</w:t>
      </w:r>
      <w:r>
        <w:rPr>
          <w:rFonts w:ascii="Calibri" w:eastAsia="Calibri" w:hAnsi="Calibri" w:cs="Calibri"/>
          <w:b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o</w:t>
      </w:r>
      <w:r>
        <w:rPr>
          <w:rFonts w:ascii="Calibri" w:eastAsia="Calibri" w:hAnsi="Calibri" w:cs="Calibri"/>
          <w:b/>
          <w:sz w:val="36"/>
          <w:szCs w:val="36"/>
        </w:rPr>
        <w:t>s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7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</w:tbl>
    <w:p w:rsidR="00C372B9" w:rsidRDefault="00C372B9">
      <w:pPr>
        <w:spacing w:before="3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  <w:sectPr w:rsidR="00C372B9">
          <w:headerReference w:type="default" r:id="rId9"/>
          <w:pgSz w:w="12240" w:h="15840"/>
          <w:pgMar w:top="1660" w:right="1480" w:bottom="280" w:left="1720" w:header="1457" w:footer="0" w:gutter="0"/>
          <w:cols w:space="720"/>
        </w:sectPr>
      </w:pPr>
    </w:p>
    <w:p w:rsidR="00C372B9" w:rsidRDefault="006548D8">
      <w:pPr>
        <w:spacing w:before="19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lastRenderedPageBreak/>
        <w:t>4500</w:t>
      </w:r>
    </w:p>
    <w:p w:rsidR="00C372B9" w:rsidRDefault="006548D8">
      <w:pPr>
        <w:spacing w:before="87"/>
        <w:ind w:right="1"/>
        <w:jc w:val="right"/>
        <w:rPr>
          <w:rFonts w:ascii="Calibri" w:eastAsia="Calibri" w:hAnsi="Calibri" w:cs="Calibri"/>
        </w:rPr>
      </w:pPr>
      <w:r>
        <w:pict>
          <v:shape id="_x0000_s1229" type="#_x0000_t202" style="position:absolute;left:0;text-align:left;margin-left:137.75pt;margin-top:1.45pt;width:20pt;height:135.4pt;z-index:-1041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w w:val="99"/>
        </w:rPr>
        <w:t>4000</w:t>
      </w:r>
    </w:p>
    <w:p w:rsidR="00C372B9" w:rsidRDefault="006548D8">
      <w:pPr>
        <w:spacing w:before="8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3500</w:t>
      </w:r>
    </w:p>
    <w:p w:rsidR="00C372B9" w:rsidRDefault="006548D8">
      <w:pPr>
        <w:spacing w:before="8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3000</w:t>
      </w:r>
    </w:p>
    <w:p w:rsidR="00C372B9" w:rsidRDefault="006548D8">
      <w:pPr>
        <w:spacing w:before="8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2500</w:t>
      </w:r>
    </w:p>
    <w:p w:rsidR="00C372B9" w:rsidRDefault="006548D8">
      <w:pPr>
        <w:spacing w:before="8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2000</w:t>
      </w:r>
    </w:p>
    <w:p w:rsidR="00C372B9" w:rsidRDefault="006548D8">
      <w:pPr>
        <w:spacing w:before="87"/>
        <w:ind w:right="1"/>
        <w:jc w:val="right"/>
        <w:rPr>
          <w:rFonts w:ascii="Calibri" w:eastAsia="Calibri" w:hAnsi="Calibri" w:cs="Calibri"/>
        </w:rPr>
      </w:pPr>
      <w:r>
        <w:pict>
          <v:group id="_x0000_s1206" style="position:absolute;left:0;text-align:left;margin-left:122.2pt;margin-top:171pt;width:360.6pt;height:216.95pt;z-index:-1044;mso-position-horizontal-relative:page;mso-position-vertical-relative:page" coordorigin="2444,3420" coordsize="7212,4339">
            <v:shape id="_x0000_s1228" style="position:absolute;left:3794;top:6300;width:5484;height:0" coordorigin="3794,6300" coordsize="5484,0" path="m3794,6300r5484,e" filled="f" strokecolor="#858585" strokeweight=".72pt">
              <v:path arrowok="t"/>
            </v:shape>
            <v:shape id="_x0000_s1227" style="position:absolute;left:3794;top:5969;width:5484;height:0" coordorigin="3794,5969" coordsize="5484,0" path="m3794,5969r5484,e" filled="f" strokecolor="#858585" strokeweight=".72pt">
              <v:path arrowok="t"/>
            </v:shape>
            <v:shape id="_x0000_s1226" style="position:absolute;left:3794;top:5638;width:5484;height:0" coordorigin="3794,5638" coordsize="5484,0" path="m3794,5638r5484,e" filled="f" strokecolor="#858585" strokeweight=".72pt">
              <v:path arrowok="t"/>
            </v:shape>
            <v:shape id="_x0000_s1225" style="position:absolute;left:3794;top:5306;width:5484;height:0" coordorigin="3794,5306" coordsize="5484,0" path="m3794,5306r5484,e" filled="f" strokecolor="#858585" strokeweight=".72pt">
              <v:path arrowok="t"/>
            </v:shape>
            <v:shape id="_x0000_s1224" style="position:absolute;left:3794;top:4975;width:5484;height:0" coordorigin="3794,4975" coordsize="5484,0" path="m3794,4975r5484,e" filled="f" strokecolor="#858585" strokeweight=".72pt">
              <v:path arrowok="t"/>
            </v:shape>
            <v:shape id="_x0000_s1223" style="position:absolute;left:3794;top:4644;width:5484;height:0" coordorigin="3794,4644" coordsize="5484,0" path="m3794,4644r5484,e" filled="f" strokecolor="#858585" strokeweight=".72pt">
              <v:path arrowok="t"/>
            </v:shape>
            <v:shape id="_x0000_s1222" style="position:absolute;left:3794;top:4313;width:5484;height:0" coordorigin="3794,4313" coordsize="5484,0" path="m3794,4313r5484,e" filled="f" strokecolor="#858585" strokeweight=".72pt">
              <v:path arrowok="t"/>
            </v:shape>
            <v:shape id="_x0000_s1221" style="position:absolute;left:3794;top:3982;width:5484;height:0" coordorigin="3794,3982" coordsize="5484,0" path="m3794,3982r5484,e" filled="f" strokecolor="#858585" strokeweight=".72pt">
              <v:path arrowok="t"/>
            </v:shape>
            <v:shape id="_x0000_s1220" style="position:absolute;left:3794;top:3650;width:5484;height:0" coordorigin="3794,3650" coordsize="5484,0" path="m3794,3650r5484,e" filled="f" strokecolor="#858585" strokeweight=".72pt">
              <v:path arrowok="t"/>
            </v:shape>
            <v:shape id="_x0000_s1219" style="position:absolute;left:3794;top:3650;width:0;height:2981" coordorigin="3794,3650" coordsize="0,2981" path="m3794,6631r,-2981e" filled="f" strokecolor="#858585" strokeweight=".72pt">
              <v:path arrowok="t"/>
            </v:shape>
            <v:shape id="_x0000_s1218" style="position:absolute;left:3794;top:6631;width:5484;height:0" coordorigin="3794,6631" coordsize="5484,0" path="m3794,6631r5484,e" filled="f" strokecolor="#858585" strokeweight=".72pt">
              <v:path arrowok="t"/>
            </v:shape>
            <v:shape id="_x0000_s1217" style="position:absolute;left:4270;top:6186;width:140;height:140" coordorigin="4270,6186" coordsize="140,140" path="m4340,6326r70,-70l4340,6186r-70,70l4340,6326xe" fillcolor="#4f81bc" stroked="f">
              <v:path arrowok="t"/>
            </v:shape>
            <v:shape id="_x0000_s1216" style="position:absolute;left:4270;top:6186;width:140;height:140" coordorigin="4270,6186" coordsize="140,140" path="m4340,6326r-70,-70l4340,6186r70,70l4340,6326xe" filled="f" strokecolor="#497dba">
              <v:path arrowok="t"/>
            </v:shape>
            <v:shape id="_x0000_s1215" style="position:absolute;left:4818;top:5779;width:140;height:140" coordorigin="4818,5779" coordsize="140,140" path="m4888,5919r70,-70l4888,5779r-70,70l4888,5919xe" fillcolor="#4f81bc" stroked="f">
              <v:path arrowok="t"/>
            </v:shape>
            <v:shape id="_x0000_s1214" style="position:absolute;left:4818;top:5779;width:140;height:140" coordorigin="4818,5779" coordsize="140,140" path="m4888,5919r-70,-70l4888,5779r70,70l4888,5919xe" filled="f" strokecolor="#497dba">
              <v:path arrowok="t"/>
            </v:shape>
            <v:shape id="_x0000_s1213" style="position:absolute;left:5915;top:4961;width:140;height:140" coordorigin="5915,4961" coordsize="140,140" path="m5985,5101r70,-70l5985,4961r-70,70l5985,5101xe" fillcolor="#4f81bc" stroked="f">
              <v:path arrowok="t"/>
            </v:shape>
            <v:shape id="_x0000_s1212" style="position:absolute;left:5915;top:4961;width:140;height:140" coordorigin="5915,4961" coordsize="140,140" path="m5985,5101r-70,-70l5985,4961r70,70l5985,5101xe" filled="f" strokecolor="#497dba">
              <v:path arrowok="t"/>
            </v:shape>
            <v:shape id="_x0000_s1211" style="position:absolute;left:7012;top:4399;width:140;height:140" coordorigin="7012,4399" coordsize="140,140" path="m7082,4539r70,-70l7082,4399r-70,70l7082,4539xe" fillcolor="#4f81bc" stroked="f">
              <v:path arrowok="t"/>
            </v:shape>
            <v:shape id="_x0000_s1210" style="position:absolute;left:7012;top:4399;width:140;height:140" coordorigin="7012,4399" coordsize="140,140" path="m7082,4539r-70,-70l7082,4399r70,70l7082,4539xe" filled="f" strokecolor="#497dba">
              <v:path arrowok="t"/>
            </v:shape>
            <v:shape id="_x0000_s1209" style="position:absolute;left:8109;top:3890;width:140;height:140" coordorigin="8109,3890" coordsize="140,140" path="m8179,4030r70,-70l8179,3890r-70,70l8179,4030xe" fillcolor="#4f81bc" stroked="f">
              <v:path arrowok="t"/>
            </v:shape>
            <v:shape id="_x0000_s1208" style="position:absolute;left:8109;top:3890;width:140;height:140" coordorigin="8109,3890" coordsize="140,140" path="m8179,4030r-70,-70l8179,3890r70,70l8179,4030xe" filled="f" strokecolor="#497dba">
              <v:path arrowok="t"/>
            </v:shape>
            <v:shape id="_x0000_s1207" style="position:absolute;left:2451;top:3428;width:7197;height:4324" coordorigin="2451,3428" coordsize="7197,4324" path="m2451,7752r7197,l9648,3428r-7197,l2451,7752xe" filled="f" strokecolor="#858585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w w:val="99"/>
        </w:rPr>
        <w:t>1500</w:t>
      </w:r>
    </w:p>
    <w:p w:rsidR="00C372B9" w:rsidRDefault="006548D8">
      <w:pPr>
        <w:spacing w:before="8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1000</w:t>
      </w:r>
    </w:p>
    <w:p w:rsidR="00C372B9" w:rsidRDefault="006548D8">
      <w:pPr>
        <w:spacing w:before="8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500</w:t>
      </w:r>
    </w:p>
    <w:p w:rsidR="00C372B9" w:rsidRDefault="006548D8">
      <w:pPr>
        <w:spacing w:before="8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0</w:t>
      </w:r>
    </w:p>
    <w:p w:rsidR="00C372B9" w:rsidRDefault="006548D8">
      <w:pPr>
        <w:spacing w:line="200" w:lineRule="exact"/>
      </w:pPr>
      <w:r>
        <w:br w:type="column"/>
      </w: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before="1" w:line="260" w:lineRule="exact"/>
        <w:rPr>
          <w:sz w:val="26"/>
          <w:szCs w:val="26"/>
        </w:rPr>
      </w:pPr>
    </w:p>
    <w:p w:rsidR="00C372B9" w:rsidRDefault="006548D8">
      <w:pPr>
        <w:ind w:left="-35" w:right="12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 xml:space="preserve">50               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 xml:space="preserve">100                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 xml:space="preserve">150                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</w:rPr>
        <w:t xml:space="preserve">200                </w:t>
      </w:r>
      <w:r>
        <w:rPr>
          <w:rFonts w:ascii="Calibri" w:eastAsia="Calibri" w:hAnsi="Calibri" w:cs="Calibri"/>
          <w:spacing w:val="23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 w:line="420" w:lineRule="exact"/>
        <w:ind w:left="1150" w:right="2583"/>
        <w:jc w:val="center"/>
        <w:rPr>
          <w:rFonts w:ascii="Calibri" w:eastAsia="Calibri" w:hAnsi="Calibri" w:cs="Calibri"/>
          <w:sz w:val="36"/>
          <w:szCs w:val="36"/>
        </w:rPr>
        <w:sectPr w:rsidR="00C372B9">
          <w:type w:val="continuous"/>
          <w:pgSz w:w="12240" w:h="15840"/>
          <w:pgMar w:top="1360" w:right="1480" w:bottom="280" w:left="1720" w:header="720" w:footer="720" w:gutter="0"/>
          <w:cols w:num="2" w:space="720" w:equalWidth="0">
            <w:col w:w="1886" w:space="135"/>
            <w:col w:w="7019"/>
          </w:cols>
        </w:sectPr>
      </w:pPr>
      <w:r>
        <w:rPr>
          <w:rFonts w:ascii="Calibri" w:eastAsia="Calibri" w:hAnsi="Calibri" w:cs="Calibri"/>
          <w:b/>
          <w:spacing w:val="-1"/>
          <w:sz w:val="36"/>
          <w:szCs w:val="36"/>
        </w:rPr>
        <w:t>C</w:t>
      </w:r>
      <w:r>
        <w:rPr>
          <w:rFonts w:ascii="Calibri" w:eastAsia="Calibri" w:hAnsi="Calibri" w:cs="Calibri"/>
          <w:b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2"/>
          <w:sz w:val="36"/>
          <w:szCs w:val="36"/>
        </w:rPr>
        <w:t>n</w:t>
      </w:r>
      <w:r>
        <w:rPr>
          <w:rFonts w:ascii="Calibri" w:eastAsia="Calibri" w:hAnsi="Calibri" w:cs="Calibri"/>
          <w:b/>
          <w:sz w:val="36"/>
          <w:szCs w:val="36"/>
        </w:rPr>
        <w:t>tidad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de P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oc</w:t>
      </w:r>
      <w:r>
        <w:rPr>
          <w:rFonts w:ascii="Calibri" w:eastAsia="Calibri" w:hAnsi="Calibri" w:cs="Calibri"/>
          <w:b/>
          <w:spacing w:val="2"/>
          <w:sz w:val="36"/>
          <w:szCs w:val="36"/>
        </w:rPr>
        <w:t>e</w:t>
      </w:r>
      <w:r>
        <w:rPr>
          <w:rFonts w:ascii="Calibri" w:eastAsia="Calibri" w:hAnsi="Calibri" w:cs="Calibri"/>
          <w:b/>
          <w:sz w:val="36"/>
          <w:szCs w:val="36"/>
        </w:rPr>
        <w:t>sos</w:t>
      </w:r>
    </w:p>
    <w:p w:rsidR="00C372B9" w:rsidRDefault="00C372B9">
      <w:pPr>
        <w:spacing w:before="5" w:line="180" w:lineRule="exact"/>
        <w:rPr>
          <w:sz w:val="18"/>
          <w:szCs w:val="18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6548D8">
      <w:pPr>
        <w:spacing w:before="16" w:line="260" w:lineRule="exact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5.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00</w:t>
            </w:r>
          </w:p>
        </w:tc>
      </w:tr>
    </w:tbl>
    <w:p w:rsidR="00C372B9" w:rsidRDefault="00C372B9">
      <w:pPr>
        <w:spacing w:before="3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  <w:sectPr w:rsidR="00C372B9">
          <w:type w:val="continuous"/>
          <w:pgSz w:w="12240" w:h="15840"/>
          <w:pgMar w:top="1360" w:right="1480" w:bottom="280" w:left="1720" w:header="720" w:footer="720" w:gutter="0"/>
          <w:cols w:space="720"/>
        </w:sectPr>
      </w:pPr>
    </w:p>
    <w:p w:rsidR="00C372B9" w:rsidRDefault="006548D8">
      <w:pPr>
        <w:spacing w:before="19"/>
        <w:ind w:right="1"/>
        <w:jc w:val="right"/>
        <w:rPr>
          <w:rFonts w:ascii="Calibri" w:eastAsia="Calibri" w:hAnsi="Calibri" w:cs="Calibri"/>
        </w:rPr>
      </w:pPr>
      <w:r>
        <w:lastRenderedPageBreak/>
        <w:pict>
          <v:shape id="_x0000_s1205" type="#_x0000_t202" style="position:absolute;left:0;text-align:left;margin-left:137.75pt;margin-top:9.75pt;width:20pt;height:135.4pt;z-index:-1042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w w:val="99"/>
        </w:rPr>
        <w:t>5000</w:t>
      </w:r>
    </w:p>
    <w:p w:rsidR="00C372B9" w:rsidRDefault="006548D8">
      <w:pPr>
        <w:spacing w:before="31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4500</w:t>
      </w:r>
    </w:p>
    <w:p w:rsidR="00C372B9" w:rsidRDefault="006548D8">
      <w:pPr>
        <w:spacing w:before="31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4000</w:t>
      </w:r>
    </w:p>
    <w:p w:rsidR="00C372B9" w:rsidRDefault="006548D8">
      <w:pPr>
        <w:spacing w:before="31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3500</w:t>
      </w:r>
    </w:p>
    <w:p w:rsidR="00C372B9" w:rsidRDefault="006548D8">
      <w:pPr>
        <w:spacing w:before="31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3000</w:t>
      </w:r>
    </w:p>
    <w:p w:rsidR="00C372B9" w:rsidRDefault="006548D8">
      <w:pPr>
        <w:spacing w:before="31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2500</w:t>
      </w:r>
    </w:p>
    <w:p w:rsidR="00C372B9" w:rsidRDefault="006548D8">
      <w:pPr>
        <w:spacing w:before="31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2000</w:t>
      </w:r>
    </w:p>
    <w:p w:rsidR="00C372B9" w:rsidRDefault="006548D8">
      <w:pPr>
        <w:spacing w:before="31"/>
        <w:ind w:right="1"/>
        <w:jc w:val="right"/>
        <w:rPr>
          <w:rFonts w:ascii="Calibri" w:eastAsia="Calibri" w:hAnsi="Calibri" w:cs="Calibri"/>
        </w:rPr>
      </w:pPr>
      <w:r>
        <w:pict>
          <v:group id="_x0000_s1181" style="position:absolute;left:0;text-align:left;margin-left:122.2pt;margin-top:515.2pt;width:339.6pt;height:205.55pt;z-index:-1043;mso-position-horizontal-relative:page;mso-position-vertical-relative:page" coordorigin="2444,10304" coordsize="6792,4111">
            <v:shape id="_x0000_s1204" style="position:absolute;left:3794;top:13010;width:5064;height:0" coordorigin="3794,13010" coordsize="5064,0" path="m3794,13010r5064,e" filled="f" strokecolor="#858585" strokeweight=".72pt">
              <v:path arrowok="t"/>
            </v:shape>
            <v:shape id="_x0000_s1203" style="position:absolute;left:3794;top:12734;width:5064;height:0" coordorigin="3794,12734" coordsize="5064,0" path="m3794,12734r5064,e" filled="f" strokecolor="#858585" strokeweight=".72pt">
              <v:path arrowok="t"/>
            </v:shape>
            <v:shape id="_x0000_s1202" style="position:absolute;left:3794;top:12458;width:5064;height:0" coordorigin="3794,12458" coordsize="5064,0" path="m3794,12458r5064,e" filled="f" strokecolor="#858585" strokeweight=".72pt">
              <v:path arrowok="t"/>
            </v:shape>
            <v:shape id="_x0000_s1201" style="position:absolute;left:3794;top:12185;width:5064;height:0" coordorigin="3794,12185" coordsize="5064,0" path="m3794,12185r5064,e" filled="f" strokecolor="#858585" strokeweight=".72pt">
              <v:path arrowok="t"/>
            </v:shape>
            <v:shape id="_x0000_s1200" style="position:absolute;left:3794;top:11909;width:5064;height:0" coordorigin="3794,11909" coordsize="5064,0" path="m3794,11909r5064,e" filled="f" strokecolor="#858585" strokeweight=".72pt">
              <v:path arrowok="t"/>
            </v:shape>
            <v:shape id="_x0000_s1199" style="position:absolute;left:3794;top:11633;width:5064;height:0" coordorigin="3794,11633" coordsize="5064,0" path="m3794,11633r5064,e" filled="f" strokecolor="#858585" strokeweight=".72pt">
              <v:path arrowok="t"/>
            </v:shape>
            <v:shape id="_x0000_s1198" style="position:absolute;left:3794;top:11359;width:5064;height:0" coordorigin="3794,11359" coordsize="5064,0" path="m3794,11359r5064,e" filled="f" strokecolor="#858585" strokeweight=".72pt">
              <v:path arrowok="t"/>
            </v:shape>
            <v:shape id="_x0000_s1197" style="position:absolute;left:3794;top:11083;width:5064;height:0" coordorigin="3794,11083" coordsize="5064,0" path="m3794,11083r5064,e" filled="f" strokecolor="#858585" strokeweight=".72pt">
              <v:path arrowok="t"/>
            </v:shape>
            <v:shape id="_x0000_s1196" style="position:absolute;left:3794;top:10807;width:5064;height:0" coordorigin="3794,10807" coordsize="5064,0" path="m3794,10807r5064,e" filled="f" strokecolor="#858585" strokeweight=".72pt">
              <v:path arrowok="t"/>
            </v:shape>
            <v:shape id="_x0000_s1195" style="position:absolute;left:3794;top:10534;width:5064;height:0" coordorigin="3794,10534" coordsize="5064,0" path="m3794,10534r5064,e" filled="f" strokecolor="#858585" strokeweight=".72pt">
              <v:path arrowok="t"/>
            </v:shape>
            <v:shape id="_x0000_s1194" style="position:absolute;left:3794;top:10534;width:0;height:2753" coordorigin="3794,10534" coordsize="0,2753" path="m3794,13286r,-2752e" filled="f" strokecolor="#858585" strokeweight=".72pt">
              <v:path arrowok="t"/>
            </v:shape>
            <v:shape id="_x0000_s1193" style="position:absolute;left:3794;top:13286;width:5064;height:0" coordorigin="3794,13286" coordsize="5064,0" path="m3794,13286r5064,e" filled="f" strokecolor="#858585" strokeweight=".72pt">
              <v:path arrowok="t"/>
            </v:shape>
            <v:shape id="_x0000_s1192" style="position:absolute;left:4228;top:12888;width:140;height:140" coordorigin="4228,12888" coordsize="140,140" path="m4298,13028r70,-70l4298,12888r-70,70l4298,13028xe" fillcolor="#4f81bc" stroked="f">
              <v:path arrowok="t"/>
            </v:shape>
            <v:shape id="_x0000_s1191" style="position:absolute;left:4228;top:12888;width:140;height:140" coordorigin="4228,12888" coordsize="140,140" path="m4298,13028r-70,-70l4298,12888r70,70l4298,13028xe" filled="f" strokecolor="#497dba">
              <v:path arrowok="t"/>
            </v:shape>
            <v:shape id="_x0000_s1190" style="position:absolute;left:4735;top:12525;width:140;height:140" coordorigin="4735,12525" coordsize="140,140" path="m4805,12665r70,-70l4805,12525r-70,70l4805,12665xe" fillcolor="#4f81bc" stroked="f">
              <v:path arrowok="t"/>
            </v:shape>
            <v:shape id="_x0000_s1189" style="position:absolute;left:4735;top:12525;width:140;height:140" coordorigin="4735,12525" coordsize="140,140" path="m4805,12665r-70,-70l4805,12525r70,70l4805,12665xe" filled="f" strokecolor="#497dba">
              <v:path arrowok="t"/>
            </v:shape>
            <v:shape id="_x0000_s1188" style="position:absolute;left:5747;top:11859;width:140;height:140" coordorigin="5747,11859" coordsize="140,140" path="m5817,11999r70,-70l5817,11859r-70,70l5817,11999xe" fillcolor="#4f81bc" stroked="f">
              <v:path arrowok="t"/>
            </v:shape>
            <v:shape id="_x0000_s1187" style="position:absolute;left:5747;top:11859;width:140;height:140" coordorigin="5747,11859" coordsize="140,140" path="m5817,11999r-70,-70l5817,11859r70,70l5817,11999xe" filled="f" strokecolor="#497dba">
              <v:path arrowok="t"/>
            </v:shape>
            <v:shape id="_x0000_s1186" style="position:absolute;left:6760;top:11388;width:140;height:140" coordorigin="6760,11388" coordsize="140,140" path="m6830,11528r70,-70l6830,11388r-70,70l6830,11528xe" fillcolor="#4f81bc" stroked="f">
              <v:path arrowok="t"/>
            </v:shape>
            <v:shape id="_x0000_s1185" style="position:absolute;left:6760;top:11388;width:140;height:140" coordorigin="6760,11388" coordsize="140,140" path="m6830,11528r-70,-70l6830,11388r70,70l6830,11528xe" filled="f" strokecolor="#497dba">
              <v:path arrowok="t"/>
            </v:shape>
            <v:shape id="_x0000_s1184" style="position:absolute;left:7773;top:10692;width:140;height:140" coordorigin="7773,10692" coordsize="140,140" path="m7843,10832r70,-70l7843,10692r-70,70l7843,10832xe" fillcolor="#4f81bc" stroked="f">
              <v:path arrowok="t"/>
            </v:shape>
            <v:shape id="_x0000_s1183" style="position:absolute;left:7773;top:10692;width:140;height:140" coordorigin="7773,10692" coordsize="140,140" path="m7843,10832r-70,-70l7843,10692r70,70l7843,10832xe" filled="f" strokecolor="#497dba">
              <v:path arrowok="t"/>
            </v:shape>
            <v:shape id="_x0000_s1182" style="position:absolute;left:2451;top:10311;width:6777;height:4096" coordorigin="2451,10311" coordsize="6777,4096" path="m2451,14407r6777,l9228,10311r-6777,l2451,14407xe" filled="f" strokecolor="#858585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w w:val="99"/>
        </w:rPr>
        <w:t>1500</w:t>
      </w:r>
    </w:p>
    <w:p w:rsidR="00C372B9" w:rsidRDefault="006548D8">
      <w:pPr>
        <w:spacing w:before="31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1000</w:t>
      </w:r>
    </w:p>
    <w:p w:rsidR="00C372B9" w:rsidRDefault="006548D8">
      <w:pPr>
        <w:spacing w:before="31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500</w:t>
      </w:r>
    </w:p>
    <w:p w:rsidR="00C372B9" w:rsidRDefault="006548D8">
      <w:pPr>
        <w:spacing w:before="3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0</w:t>
      </w:r>
    </w:p>
    <w:p w:rsidR="00C372B9" w:rsidRDefault="006548D8">
      <w:pPr>
        <w:spacing w:line="200" w:lineRule="exact"/>
      </w:pPr>
      <w:r>
        <w:br w:type="column"/>
      </w: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before="13" w:line="220" w:lineRule="exact"/>
        <w:rPr>
          <w:sz w:val="22"/>
          <w:szCs w:val="22"/>
        </w:rPr>
      </w:pPr>
    </w:p>
    <w:p w:rsidR="00C372B9" w:rsidRDefault="006548D8">
      <w:pPr>
        <w:ind w:left="-35" w:right="171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50               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 xml:space="preserve">100              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 xml:space="preserve">150              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 xml:space="preserve">200            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/>
        <w:ind w:left="939" w:right="2793"/>
        <w:jc w:val="center"/>
        <w:rPr>
          <w:rFonts w:ascii="Calibri" w:eastAsia="Calibri" w:hAnsi="Calibri" w:cs="Calibri"/>
          <w:sz w:val="36"/>
          <w:szCs w:val="36"/>
        </w:rPr>
        <w:sectPr w:rsidR="00C372B9">
          <w:type w:val="continuous"/>
          <w:pgSz w:w="12240" w:h="15840"/>
          <w:pgMar w:top="1360" w:right="1480" w:bottom="280" w:left="1720" w:header="720" w:footer="720" w:gutter="0"/>
          <w:cols w:num="2" w:space="720" w:equalWidth="0">
            <w:col w:w="1887" w:space="135"/>
            <w:col w:w="7018"/>
          </w:cols>
        </w:sectPr>
      </w:pPr>
      <w:r>
        <w:rPr>
          <w:rFonts w:ascii="Calibri" w:eastAsia="Calibri" w:hAnsi="Calibri" w:cs="Calibri"/>
          <w:b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an</w:t>
      </w:r>
      <w:r>
        <w:rPr>
          <w:rFonts w:ascii="Calibri" w:eastAsia="Calibri" w:hAnsi="Calibri" w:cs="Calibri"/>
          <w:b/>
          <w:sz w:val="36"/>
          <w:szCs w:val="36"/>
        </w:rPr>
        <w:t>ti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ad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P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ce</w:t>
      </w:r>
      <w:r>
        <w:rPr>
          <w:rFonts w:ascii="Calibri" w:eastAsia="Calibri" w:hAnsi="Calibri" w:cs="Calibri"/>
          <w:b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o</w:t>
      </w:r>
      <w:r>
        <w:rPr>
          <w:rFonts w:ascii="Calibri" w:eastAsia="Calibri" w:hAnsi="Calibri" w:cs="Calibri"/>
          <w:b/>
          <w:sz w:val="36"/>
          <w:szCs w:val="36"/>
        </w:rPr>
        <w:t>s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7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</w:tbl>
    <w:p w:rsidR="00C372B9" w:rsidRDefault="00C372B9">
      <w:pPr>
        <w:spacing w:before="3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pict>
          <v:shape id="_x0000_s1180" type="#_x0000_t202" style="position:absolute;left:0;text-align:left;margin-left:137.75pt;margin-top:9.8pt;width:20pt;height:135.4pt;z-index:-1037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</w:rPr>
        <w:t>6000</w:t>
      </w:r>
    </w:p>
    <w:p w:rsidR="00C372B9" w:rsidRDefault="00C372B9">
      <w:pPr>
        <w:spacing w:before="4" w:line="180" w:lineRule="exact"/>
        <w:rPr>
          <w:sz w:val="18"/>
          <w:szCs w:val="18"/>
        </w:rPr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5000</w:t>
      </w:r>
    </w:p>
    <w:p w:rsidR="00C372B9" w:rsidRDefault="00C372B9">
      <w:pPr>
        <w:spacing w:before="4" w:line="180" w:lineRule="exact"/>
        <w:rPr>
          <w:sz w:val="18"/>
          <w:szCs w:val="18"/>
        </w:rPr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4000</w:t>
      </w:r>
    </w:p>
    <w:p w:rsidR="00C372B9" w:rsidRDefault="00C372B9">
      <w:pPr>
        <w:spacing w:before="4" w:line="180" w:lineRule="exact"/>
        <w:rPr>
          <w:sz w:val="18"/>
          <w:szCs w:val="18"/>
        </w:rPr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3000</w:t>
      </w:r>
    </w:p>
    <w:p w:rsidR="00C372B9" w:rsidRDefault="00C372B9">
      <w:pPr>
        <w:spacing w:before="4" w:line="180" w:lineRule="exact"/>
        <w:rPr>
          <w:sz w:val="18"/>
          <w:szCs w:val="18"/>
        </w:rPr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pict>
          <v:group id="_x0000_s1160" style="position:absolute;left:0;text-align:left;margin-left:122.2pt;margin-top:171pt;width:348.95pt;height:200.85pt;z-index:-1040;mso-position-horizontal-relative:page;mso-position-vertical-relative:page" coordorigin="2444,3420" coordsize="6979,4017">
            <v:shape id="_x0000_s1179" style="position:absolute;left:3794;top:5866;width:5251;height:0" coordorigin="3794,5866" coordsize="5251,0" path="m3794,5866r5252,e" filled="f" strokecolor="#858585" strokeweight=".72pt">
              <v:path arrowok="t"/>
            </v:shape>
            <v:shape id="_x0000_s1178" style="position:absolute;left:3794;top:5422;width:5251;height:0" coordorigin="3794,5422" coordsize="5251,0" path="m3794,5422r5252,e" filled="f" strokecolor="#858585" strokeweight=".72pt">
              <v:path arrowok="t"/>
            </v:shape>
            <v:shape id="_x0000_s1177" style="position:absolute;left:3794;top:4980;width:5251;height:0" coordorigin="3794,4980" coordsize="5251,0" path="m3794,4980r5252,e" filled="f" strokecolor="#858585" strokeweight=".72pt">
              <v:path arrowok="t"/>
            </v:shape>
            <v:shape id="_x0000_s1176" style="position:absolute;left:3794;top:4536;width:5251;height:0" coordorigin="3794,4536" coordsize="5251,0" path="m3794,4536r5252,e" filled="f" strokecolor="#858585" strokeweight=".72pt">
              <v:path arrowok="t"/>
            </v:shape>
            <v:shape id="_x0000_s1175" style="position:absolute;left:3794;top:4092;width:5251;height:0" coordorigin="3794,4092" coordsize="5251,0" path="m3794,4092r5252,e" filled="f" strokecolor="#858585" strokeweight=".72pt">
              <v:path arrowok="t"/>
            </v:shape>
            <v:shape id="_x0000_s1174" style="position:absolute;left:3794;top:3650;width:5251;height:0" coordorigin="3794,3650" coordsize="5251,0" path="m3794,3650r5252,e" filled="f" strokecolor="#858585" strokeweight=".72pt">
              <v:path arrowok="t"/>
            </v:shape>
            <v:shape id="_x0000_s1173" style="position:absolute;left:3794;top:3650;width:0;height:2659" coordorigin="3794,3650" coordsize="0,2659" path="m3794,6310r,-2660e" filled="f" strokecolor="#858585" strokeweight=".72pt">
              <v:path arrowok="t"/>
            </v:shape>
            <v:shape id="_x0000_s1172" style="position:absolute;left:3794;top:6310;width:5251;height:0" coordorigin="3794,6310" coordsize="5251,0" path="m3794,6310r5252,e" filled="f" strokecolor="#858585" strokeweight=".72pt">
              <v:path arrowok="t"/>
            </v:shape>
            <v:shape id="_x0000_s1171" style="position:absolute;left:4247;top:5963;width:140;height:140" coordorigin="4247,5963" coordsize="140,140" path="m4317,6103r70,-70l4317,5963r-70,70l4317,6103xe" fillcolor="#4f81bc" stroked="f">
              <v:path arrowok="t"/>
            </v:shape>
            <v:shape id="_x0000_s1170" style="position:absolute;left:4247;top:5963;width:140;height:140" coordorigin="4247,5963" coordsize="140,140" path="m4317,6103r-70,-70l4317,5963r70,70l4317,6103xe" filled="f" strokecolor="#497dba">
              <v:path arrowok="t"/>
            </v:shape>
            <v:shape id="_x0000_s1169" style="position:absolute;left:4772;top:5609;width:140;height:140" coordorigin="4772,5609" coordsize="140,140" path="m4842,5749r70,-70l4842,5609r-70,70l4842,5749xe" fillcolor="#4f81bc" stroked="f">
              <v:path arrowok="t"/>
            </v:shape>
            <v:shape id="_x0000_s1168" style="position:absolute;left:4772;top:5609;width:140;height:140" coordorigin="4772,5609" coordsize="140,140" path="m4842,5749r-70,-70l4842,5609r70,70l4842,5749xe" filled="f" strokecolor="#497dba">
              <v:path arrowok="t"/>
            </v:shape>
            <v:shape id="_x0000_s1167" style="position:absolute;left:5822;top:5056;width:140;height:140" coordorigin="5822,5056" coordsize="140,140" path="m5892,5196r70,-70l5892,5056r-70,70l5892,5196xe" fillcolor="#4f81bc" stroked="f">
              <v:path arrowok="t"/>
            </v:shape>
            <v:shape id="_x0000_s1166" style="position:absolute;left:5822;top:5056;width:140;height:140" coordorigin="5822,5056" coordsize="140,140" path="m5892,5196r-70,-70l5892,5056r70,70l5892,5196xe" filled="f" strokecolor="#497dba">
              <v:path arrowok="t"/>
            </v:shape>
            <v:shape id="_x0000_s1165" style="position:absolute;left:6873;top:4733;width:140;height:140" coordorigin="6873,4733" coordsize="140,140" path="m6943,4873r70,-70l6943,4733r-70,70l6943,4873xe" fillcolor="#4f81bc" stroked="f">
              <v:path arrowok="t"/>
            </v:shape>
            <v:shape id="_x0000_s1164" style="position:absolute;left:6873;top:4733;width:140;height:140" coordorigin="6873,4733" coordsize="140,140" path="m6943,4873r-70,-70l6943,4733r70,70l6943,4873xe" filled="f" strokecolor="#497dba">
              <v:path arrowok="t"/>
            </v:shape>
            <v:shape id="_x0000_s1163" style="position:absolute;left:7923;top:4115;width:140;height:140" coordorigin="7923,4115" coordsize="140,140" path="m7993,4255r70,-70l7993,4115r-70,70l7993,4255xe" fillcolor="#4f81bc" stroked="f">
              <v:path arrowok="t"/>
            </v:shape>
            <v:shape id="_x0000_s1162" style="position:absolute;left:7923;top:4115;width:140;height:140" coordorigin="7923,4115" coordsize="140,140" path="m7993,4255r-70,-70l7993,4115r70,70l7993,4255xe" filled="f" strokecolor="#497dba">
              <v:path arrowok="t"/>
            </v:shape>
            <v:shape id="_x0000_s1161" style="position:absolute;left:2451;top:3428;width:6964;height:4002" coordorigin="2451,3428" coordsize="6964,4002" path="m2451,7430r6964,l9415,3428r-6964,l2451,7430xe" filled="f" strokecolor="#858585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</w:rPr>
        <w:t>2000</w:t>
      </w:r>
    </w:p>
    <w:p w:rsidR="00C372B9" w:rsidRDefault="00C372B9">
      <w:pPr>
        <w:spacing w:before="4" w:line="180" w:lineRule="exact"/>
        <w:rPr>
          <w:sz w:val="18"/>
          <w:szCs w:val="18"/>
        </w:rPr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1000</w:t>
      </w:r>
    </w:p>
    <w:p w:rsidR="00C372B9" w:rsidRDefault="00C372B9">
      <w:pPr>
        <w:spacing w:before="4" w:line="180" w:lineRule="exact"/>
        <w:rPr>
          <w:sz w:val="18"/>
          <w:szCs w:val="18"/>
        </w:rPr>
      </w:pPr>
    </w:p>
    <w:p w:rsidR="00C372B9" w:rsidRDefault="006548D8">
      <w:pPr>
        <w:spacing w:before="19"/>
        <w:ind w:left="17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</w:p>
    <w:p w:rsidR="00C372B9" w:rsidRDefault="006548D8">
      <w:pPr>
        <w:spacing w:before="16"/>
        <w:ind w:left="1987" w:right="152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 xml:space="preserve">50                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 xml:space="preserve">100               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 xml:space="preserve">150               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</w:rPr>
        <w:t xml:space="preserve">200               </w:t>
      </w:r>
      <w:r>
        <w:rPr>
          <w:rFonts w:ascii="Calibri" w:eastAsia="Calibri" w:hAnsi="Calibri" w:cs="Calibri"/>
          <w:spacing w:val="22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 w:line="420" w:lineRule="exact"/>
        <w:ind w:left="3054" w:right="2701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an</w:t>
      </w:r>
      <w:r>
        <w:rPr>
          <w:rFonts w:ascii="Calibri" w:eastAsia="Calibri" w:hAnsi="Calibri" w:cs="Calibri"/>
          <w:b/>
          <w:sz w:val="36"/>
          <w:szCs w:val="36"/>
        </w:rPr>
        <w:t>ti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ad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P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ce</w:t>
      </w:r>
      <w:r>
        <w:rPr>
          <w:rFonts w:ascii="Calibri" w:eastAsia="Calibri" w:hAnsi="Calibri" w:cs="Calibri"/>
          <w:b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o</w:t>
      </w:r>
      <w:r>
        <w:rPr>
          <w:rFonts w:ascii="Calibri" w:eastAsia="Calibri" w:hAnsi="Calibri" w:cs="Calibri"/>
          <w:b/>
          <w:sz w:val="36"/>
          <w:szCs w:val="36"/>
        </w:rPr>
        <w:t>s</w:t>
      </w:r>
    </w:p>
    <w:p w:rsidR="00C372B9" w:rsidRDefault="00C372B9">
      <w:pPr>
        <w:spacing w:before="6" w:line="180" w:lineRule="exact"/>
        <w:rPr>
          <w:sz w:val="18"/>
          <w:szCs w:val="18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6548D8">
      <w:pPr>
        <w:spacing w:before="16" w:line="260" w:lineRule="exact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7.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7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</w:tr>
      <w:tr w:rsidR="00C372B9">
        <w:trPr>
          <w:trHeight w:hRule="exact" w:val="279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00</w:t>
            </w:r>
          </w:p>
        </w:tc>
      </w:tr>
    </w:tbl>
    <w:p w:rsidR="00C372B9" w:rsidRDefault="00C372B9">
      <w:pPr>
        <w:spacing w:before="2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</w:pPr>
    </w:p>
    <w:p w:rsidR="00C372B9" w:rsidRDefault="006548D8">
      <w:pPr>
        <w:spacing w:before="19"/>
        <w:ind w:left="1447" w:right="7322"/>
        <w:jc w:val="center"/>
        <w:rPr>
          <w:rFonts w:ascii="Calibri" w:eastAsia="Calibri" w:hAnsi="Calibri" w:cs="Calibri"/>
        </w:rPr>
      </w:pPr>
      <w:r>
        <w:pict>
          <v:shape id="_x0000_s1159" type="#_x0000_t202" style="position:absolute;left:0;text-align:left;margin-left:137.75pt;margin-top:9.75pt;width:20pt;height:135.4pt;z-index:-1038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w w:val="99"/>
        </w:rPr>
        <w:t>40</w:t>
      </w:r>
    </w:p>
    <w:p w:rsidR="00C372B9" w:rsidRDefault="00C372B9">
      <w:pPr>
        <w:spacing w:before="2" w:line="100" w:lineRule="exact"/>
        <w:rPr>
          <w:sz w:val="10"/>
          <w:szCs w:val="10"/>
        </w:rPr>
      </w:pPr>
    </w:p>
    <w:p w:rsidR="00C372B9" w:rsidRDefault="006548D8">
      <w:pPr>
        <w:ind w:left="1447" w:right="732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35</w:t>
      </w:r>
    </w:p>
    <w:p w:rsidR="00C372B9" w:rsidRDefault="00C372B9">
      <w:pPr>
        <w:spacing w:before="2" w:line="100" w:lineRule="exact"/>
        <w:rPr>
          <w:sz w:val="10"/>
          <w:szCs w:val="10"/>
        </w:rPr>
      </w:pPr>
    </w:p>
    <w:p w:rsidR="00C372B9" w:rsidRDefault="006548D8">
      <w:pPr>
        <w:ind w:left="1447" w:right="732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30</w:t>
      </w:r>
    </w:p>
    <w:p w:rsidR="00C372B9" w:rsidRDefault="00C372B9">
      <w:pPr>
        <w:spacing w:before="2" w:line="100" w:lineRule="exact"/>
        <w:rPr>
          <w:sz w:val="10"/>
          <w:szCs w:val="10"/>
        </w:rPr>
      </w:pPr>
    </w:p>
    <w:p w:rsidR="00C372B9" w:rsidRDefault="006548D8">
      <w:pPr>
        <w:ind w:left="1447" w:right="732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25</w:t>
      </w:r>
    </w:p>
    <w:p w:rsidR="00C372B9" w:rsidRDefault="00C372B9">
      <w:pPr>
        <w:spacing w:before="2" w:line="100" w:lineRule="exact"/>
        <w:rPr>
          <w:sz w:val="10"/>
          <w:szCs w:val="10"/>
        </w:rPr>
      </w:pPr>
    </w:p>
    <w:p w:rsidR="00C372B9" w:rsidRDefault="006548D8">
      <w:pPr>
        <w:ind w:left="1447" w:right="732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</w:t>
      </w:r>
    </w:p>
    <w:p w:rsidR="00C372B9" w:rsidRDefault="00C372B9">
      <w:pPr>
        <w:spacing w:before="2" w:line="100" w:lineRule="exact"/>
        <w:rPr>
          <w:sz w:val="10"/>
          <w:szCs w:val="10"/>
        </w:rPr>
      </w:pPr>
    </w:p>
    <w:p w:rsidR="00C372B9" w:rsidRDefault="006548D8">
      <w:pPr>
        <w:ind w:left="1447" w:right="7322"/>
        <w:jc w:val="center"/>
        <w:rPr>
          <w:rFonts w:ascii="Calibri" w:eastAsia="Calibri" w:hAnsi="Calibri" w:cs="Calibri"/>
        </w:rPr>
      </w:pPr>
      <w:r>
        <w:pict>
          <v:group id="_x0000_s1137" style="position:absolute;left:0;text-align:left;margin-left:122.2pt;margin-top:489.1pt;width:348.05pt;height:206.45pt;z-index:-1039;mso-position-horizontal-relative:page;mso-position-vertical-relative:page" coordorigin="2444,9782" coordsize="6961,4129">
            <v:shape id="_x0000_s1158" style="position:absolute;left:3590;top:12437;width:5436;height:0" coordorigin="3590,12437" coordsize="5436,0" path="m3590,12437r5436,e" filled="f" strokecolor="#858585" strokeweight=".72pt">
              <v:path arrowok="t"/>
            </v:shape>
            <v:shape id="_x0000_s1157" style="position:absolute;left:3590;top:12091;width:5436;height:0" coordorigin="3590,12091" coordsize="5436,0" path="m3590,12091r5436,e" filled="f" strokecolor="#858585" strokeweight=".72pt">
              <v:path arrowok="t"/>
            </v:shape>
            <v:shape id="_x0000_s1156" style="position:absolute;left:3590;top:11743;width:5436;height:0" coordorigin="3590,11743" coordsize="5436,0" path="m3590,11743r5436,e" filled="f" strokecolor="#858585" strokeweight=".72pt">
              <v:path arrowok="t"/>
            </v:shape>
            <v:shape id="_x0000_s1155" style="position:absolute;left:3590;top:11398;width:5436;height:0" coordorigin="3590,11398" coordsize="5436,0" path="m3590,11398r5436,e" filled="f" strokecolor="#858585" strokeweight=".72pt">
              <v:path arrowok="t"/>
            </v:shape>
            <v:shape id="_x0000_s1154" style="position:absolute;left:3590;top:11052;width:5436;height:0" coordorigin="3590,11052" coordsize="5436,0" path="m3590,11052r5436,e" filled="f" strokecolor="#858585" strokeweight=".72pt">
              <v:path arrowok="t"/>
            </v:shape>
            <v:shape id="_x0000_s1153" style="position:absolute;left:3590;top:10704;width:5436;height:0" coordorigin="3590,10704" coordsize="5436,0" path="m3590,10704r5436,e" filled="f" strokecolor="#858585" strokeweight=".72pt">
              <v:path arrowok="t"/>
            </v:shape>
            <v:shape id="_x0000_s1152" style="position:absolute;left:3590;top:10358;width:5436;height:0" coordorigin="3590,10358" coordsize="5436,0" path="m3590,10358r5436,e" filled="f" strokecolor="#858585" strokeweight=".72pt">
              <v:path arrowok="t"/>
            </v:shape>
            <v:shape id="_x0000_s1151" style="position:absolute;left:3590;top:10013;width:5436;height:0" coordorigin="3590,10013" coordsize="5436,0" path="m3590,10013r5436,e" filled="f" strokecolor="#858585" strokeweight=".72pt">
              <v:path arrowok="t"/>
            </v:shape>
            <v:shape id="_x0000_s1150" style="position:absolute;left:3590;top:10013;width:0;height:2770" coordorigin="3590,10013" coordsize="0,2770" path="m3590,12782r,-2769e" filled="f" strokecolor="#858585" strokeweight=".72pt">
              <v:path arrowok="t"/>
            </v:shape>
            <v:shape id="_x0000_s1149" style="position:absolute;left:3590;top:12782;width:5436;height:0" coordorigin="3590,12782" coordsize="5436,0" path="m3590,12782r5436,e" filled="f" strokecolor="#858585" strokeweight=".72pt">
              <v:path arrowok="t"/>
            </v:shape>
            <v:shape id="_x0000_s1148" style="position:absolute;left:4062;top:11535;width:140;height:140" coordorigin="4062,11535" coordsize="140,140" path="m4132,11675r70,-70l4132,11535r-70,70l4132,11675xe" fillcolor="#4f81bc" stroked="f">
              <v:path arrowok="t"/>
            </v:shape>
            <v:shape id="_x0000_s1147" style="position:absolute;left:4062;top:11535;width:140;height:140" coordorigin="4062,11535" coordsize="140,140" path="m4132,11675r-70,-70l4132,11535r70,70l4132,11675xe" filled="f" strokecolor="#497dba">
              <v:path arrowok="t"/>
            </v:shape>
            <v:shape id="_x0000_s1146" style="position:absolute;left:4606;top:10357;width:140;height:140" coordorigin="4606,10357" coordsize="140,140" path="m4676,10497r70,-70l4676,10357r-70,70l4676,10497xe" fillcolor="#4f81bc" stroked="f">
              <v:path arrowok="t"/>
            </v:shape>
            <v:shape id="_x0000_s1145" style="position:absolute;left:4606;top:10357;width:140;height:140" coordorigin="4606,10357" coordsize="140,140" path="m4676,10497r-70,-70l4676,10357r70,70l4676,10497xe" filled="f" strokecolor="#497dba">
              <v:path arrowok="t"/>
            </v:shape>
            <v:shape id="_x0000_s1144" style="position:absolute;left:5693;top:10565;width:140;height:140" coordorigin="5693,10565" coordsize="140,140" path="m5763,10705r70,-70l5763,10565r-70,70l5763,10705xe" fillcolor="#4f81bc" stroked="f">
              <v:path arrowok="t"/>
            </v:shape>
            <v:shape id="_x0000_s1143" style="position:absolute;left:5693;top:10565;width:140;height:140" coordorigin="5693,10565" coordsize="140,140" path="m5763,10705r-70,-70l5763,10565r70,70l5763,10705xe" filled="f" strokecolor="#497dba">
              <v:path arrowok="t"/>
            </v:shape>
            <v:shape id="_x0000_s1142" style="position:absolute;left:6780;top:10842;width:140;height:140" coordorigin="6780,10842" coordsize="140,140" path="m6850,10982r70,-70l6850,10842r-70,70l6850,10982xe" fillcolor="#4f81bc" stroked="f">
              <v:path arrowok="t"/>
            </v:shape>
            <v:shape id="_x0000_s1141" style="position:absolute;left:6780;top:10842;width:140;height:140" coordorigin="6780,10842" coordsize="140,140" path="m6850,10982r-70,-70l6850,10842r70,70l6850,10982xe" filled="f" strokecolor="#497dba">
              <v:path arrowok="t"/>
            </v:shape>
            <v:shape id="_x0000_s1140" style="position:absolute;left:7867;top:10703;width:140;height:140" coordorigin="7867,10703" coordsize="140,140" path="m7937,10843r70,-70l7937,10703r-70,70l7937,10843xe" fillcolor="#4f81bc" stroked="f">
              <v:path arrowok="t"/>
            </v:shape>
            <v:shape id="_x0000_s1139" style="position:absolute;left:7867;top:10703;width:140;height:140" coordorigin="7867,10703" coordsize="140,140" path="m7937,10843r-70,-70l7937,10703r70,70l7937,10843xe" filled="f" strokecolor="#497dba">
              <v:path arrowok="t"/>
            </v:shape>
            <v:shape id="_x0000_s1138" style="position:absolute;left:2451;top:9789;width:6946;height:4114" coordorigin="2451,9789" coordsize="6946,4114" path="m2451,9790r,4113l9397,13903r,-4113e" filled="f" strokecolor="#858585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w w:val="99"/>
        </w:rPr>
        <w:t>15</w:t>
      </w:r>
    </w:p>
    <w:p w:rsidR="00C372B9" w:rsidRDefault="00C372B9">
      <w:pPr>
        <w:spacing w:before="2" w:line="100" w:lineRule="exact"/>
        <w:rPr>
          <w:sz w:val="10"/>
          <w:szCs w:val="10"/>
        </w:rPr>
      </w:pPr>
    </w:p>
    <w:p w:rsidR="00C372B9" w:rsidRDefault="006548D8">
      <w:pPr>
        <w:ind w:left="1447" w:right="732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10</w:t>
      </w:r>
    </w:p>
    <w:p w:rsidR="00C372B9" w:rsidRDefault="00C372B9">
      <w:pPr>
        <w:spacing w:before="2" w:line="100" w:lineRule="exact"/>
        <w:rPr>
          <w:sz w:val="10"/>
          <w:szCs w:val="10"/>
        </w:rPr>
      </w:pPr>
    </w:p>
    <w:p w:rsidR="00C372B9" w:rsidRDefault="006548D8">
      <w:pPr>
        <w:ind w:left="1547" w:right="732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</w:t>
      </w:r>
    </w:p>
    <w:p w:rsidR="00C372B9" w:rsidRDefault="00C372B9">
      <w:pPr>
        <w:spacing w:before="2" w:line="100" w:lineRule="exact"/>
        <w:rPr>
          <w:sz w:val="10"/>
          <w:szCs w:val="10"/>
        </w:rPr>
      </w:pPr>
    </w:p>
    <w:p w:rsidR="00C372B9" w:rsidRDefault="006548D8">
      <w:pPr>
        <w:ind w:left="1547" w:right="732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0</w:t>
      </w:r>
    </w:p>
    <w:p w:rsidR="00C372B9" w:rsidRDefault="006548D8">
      <w:pPr>
        <w:spacing w:before="16"/>
        <w:ind w:left="1784" w:right="154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 xml:space="preserve">50                 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 xml:space="preserve">150               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 xml:space="preserve">200                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/>
        <w:ind w:left="2943" w:right="2811"/>
        <w:jc w:val="center"/>
        <w:rPr>
          <w:rFonts w:ascii="Calibri" w:eastAsia="Calibri" w:hAnsi="Calibri" w:cs="Calibri"/>
          <w:sz w:val="36"/>
          <w:szCs w:val="36"/>
        </w:rPr>
        <w:sectPr w:rsidR="00C372B9">
          <w:headerReference w:type="default" r:id="rId10"/>
          <w:pgSz w:w="12240" w:h="15840"/>
          <w:pgMar w:top="1660" w:right="1480" w:bottom="280" w:left="1720" w:header="1457" w:footer="0" w:gutter="0"/>
          <w:cols w:space="720"/>
        </w:sectPr>
      </w:pPr>
      <w:r>
        <w:rPr>
          <w:rFonts w:ascii="Calibri" w:eastAsia="Calibri" w:hAnsi="Calibri" w:cs="Calibri"/>
          <w:b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an</w:t>
      </w:r>
      <w:r>
        <w:rPr>
          <w:rFonts w:ascii="Calibri" w:eastAsia="Calibri" w:hAnsi="Calibri" w:cs="Calibri"/>
          <w:b/>
          <w:sz w:val="36"/>
          <w:szCs w:val="36"/>
        </w:rPr>
        <w:t>ti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ad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P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ce</w:t>
      </w:r>
      <w:r>
        <w:rPr>
          <w:rFonts w:ascii="Calibri" w:eastAsia="Calibri" w:hAnsi="Calibri" w:cs="Calibri"/>
          <w:b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o</w:t>
      </w:r>
      <w:r>
        <w:rPr>
          <w:rFonts w:ascii="Calibri" w:eastAsia="Calibri" w:hAnsi="Calibri" w:cs="Calibri"/>
          <w:b/>
          <w:sz w:val="36"/>
          <w:szCs w:val="36"/>
        </w:rPr>
        <w:t>s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7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00</w:t>
            </w:r>
          </w:p>
        </w:tc>
      </w:tr>
    </w:tbl>
    <w:p w:rsidR="00C372B9" w:rsidRDefault="00C372B9">
      <w:pPr>
        <w:spacing w:before="3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  <w:sectPr w:rsidR="00C372B9">
          <w:headerReference w:type="default" r:id="rId11"/>
          <w:pgSz w:w="12240" w:h="15840"/>
          <w:pgMar w:top="1660" w:right="1480" w:bottom="280" w:left="1720" w:header="1457" w:footer="0" w:gutter="0"/>
          <w:cols w:space="720"/>
        </w:sectPr>
      </w:pPr>
    </w:p>
    <w:p w:rsidR="00C372B9" w:rsidRDefault="006548D8">
      <w:pPr>
        <w:spacing w:before="19"/>
        <w:ind w:right="1"/>
        <w:jc w:val="right"/>
        <w:rPr>
          <w:rFonts w:ascii="Calibri" w:eastAsia="Calibri" w:hAnsi="Calibri" w:cs="Calibri"/>
        </w:rPr>
      </w:pPr>
      <w:r>
        <w:lastRenderedPageBreak/>
        <w:pict>
          <v:shape id="_x0000_s1136" type="#_x0000_t202" style="position:absolute;left:0;text-align:left;margin-left:137.75pt;margin-top:10.25pt;width:20pt;height:135.45pt;z-index:-1033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mp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med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w w:val="99"/>
        </w:rPr>
        <w:t>450</w:t>
      </w:r>
    </w:p>
    <w:p w:rsidR="00C372B9" w:rsidRDefault="006548D8">
      <w:pPr>
        <w:spacing w:before="68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400</w:t>
      </w:r>
    </w:p>
    <w:p w:rsidR="00C372B9" w:rsidRDefault="006548D8">
      <w:pPr>
        <w:spacing w:before="68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350</w:t>
      </w:r>
    </w:p>
    <w:p w:rsidR="00C372B9" w:rsidRDefault="006548D8">
      <w:pPr>
        <w:spacing w:before="68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300</w:t>
      </w:r>
    </w:p>
    <w:p w:rsidR="00C372B9" w:rsidRDefault="006548D8">
      <w:pPr>
        <w:spacing w:before="68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8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200</w:t>
      </w:r>
    </w:p>
    <w:p w:rsidR="00C372B9" w:rsidRDefault="006548D8">
      <w:pPr>
        <w:spacing w:before="68"/>
        <w:ind w:right="1"/>
        <w:jc w:val="right"/>
        <w:rPr>
          <w:rFonts w:ascii="Calibri" w:eastAsia="Calibri" w:hAnsi="Calibri" w:cs="Calibri"/>
        </w:rPr>
      </w:pPr>
      <w:r>
        <w:pict>
          <v:group id="_x0000_s1113" style="position:absolute;left:0;text-align:left;margin-left:122.2pt;margin-top:171pt;width:356.45pt;height:208.35pt;z-index:-1036;mso-position-horizontal-relative:page;mso-position-vertical-relative:page" coordorigin="2444,3420" coordsize="7129,4167">
            <v:shape id="_x0000_s1135" style="position:absolute;left:3691;top:6146;width:5503;height:0" coordorigin="3691,6146" coordsize="5503,0" path="m3691,6146r5503,e" filled="f" strokecolor="#858585" strokeweight=".72pt">
              <v:path arrowok="t"/>
            </v:shape>
            <v:shape id="_x0000_s1134" style="position:absolute;left:3691;top:5834;width:5503;height:0" coordorigin="3691,5834" coordsize="5503,0" path="m3691,5834r5503,e" filled="f" strokecolor="#858585" strokeweight=".72pt">
              <v:path arrowok="t"/>
            </v:shape>
            <v:shape id="_x0000_s1133" style="position:absolute;left:3691;top:5522;width:5503;height:0" coordorigin="3691,5522" coordsize="5503,0" path="m3691,5522r5503,e" filled="f" strokecolor="#858585" strokeweight=".72pt">
              <v:path arrowok="t"/>
            </v:shape>
            <v:shape id="_x0000_s1132" style="position:absolute;left:3691;top:5210;width:5503;height:0" coordorigin="3691,5210" coordsize="5503,0" path="m3691,5210r5503,e" filled="f" strokecolor="#858585" strokeweight=".72pt">
              <v:path arrowok="t"/>
            </v:shape>
            <v:shape id="_x0000_s1131" style="position:absolute;left:3691;top:4898;width:5503;height:0" coordorigin="3691,4898" coordsize="5503,0" path="m3691,4898r5503,e" filled="f" strokecolor="#858585" strokeweight=".72pt">
              <v:path arrowok="t"/>
            </v:shape>
            <v:shape id="_x0000_s1130" style="position:absolute;left:3691;top:4586;width:5503;height:0" coordorigin="3691,4586" coordsize="5503,0" path="m3691,4586r5503,e" filled="f" strokecolor="#858585" strokeweight=".72pt">
              <v:path arrowok="t"/>
            </v:shape>
            <v:shape id="_x0000_s1129" style="position:absolute;left:3691;top:4274;width:5503;height:0" coordorigin="3691,4274" coordsize="5503,0" path="m3691,4274r5503,e" filled="f" strokecolor="#858585" strokeweight=".72pt">
              <v:path arrowok="t"/>
            </v:shape>
            <v:shape id="_x0000_s1128" style="position:absolute;left:3691;top:3962;width:5503;height:0" coordorigin="3691,3962" coordsize="5503,0" path="m3691,3962r5503,e" filled="f" strokecolor="#858585" strokeweight=".72pt">
              <v:path arrowok="t"/>
            </v:shape>
            <v:shape id="_x0000_s1127" style="position:absolute;left:3691;top:3650;width:5503;height:0" coordorigin="3691,3650" coordsize="5503,0" path="m3691,3650r5503,e" filled="f" strokecolor="#858585" strokeweight=".72pt">
              <v:path arrowok="t"/>
            </v:shape>
            <v:shape id="_x0000_s1126" style="position:absolute;left:3691;top:3650;width:0;height:2808" coordorigin="3691,3650" coordsize="0,2808" path="m3691,6458r,-2808e" filled="f" strokecolor="#858585" strokeweight=".72pt">
              <v:path arrowok="t"/>
            </v:shape>
            <v:shape id="_x0000_s1125" style="position:absolute;left:3691;top:6458;width:5503;height:0" coordorigin="3691,6458" coordsize="5503,0" path="m3691,6458r5503,e" filled="f" strokecolor="#858585" strokeweight=".72pt">
              <v:path arrowok="t"/>
            </v:shape>
            <v:shape id="_x0000_s1124" style="position:absolute;left:4170;top:5952;width:140;height:140" coordorigin="4170,5952" coordsize="140,140" path="m4240,6092r70,-70l4240,5952r-70,70l4240,6092xe" fillcolor="#4f81bc" stroked="f">
              <v:path arrowok="t"/>
            </v:shape>
            <v:shape id="_x0000_s1123" style="position:absolute;left:4170;top:5952;width:140;height:140" coordorigin="4170,5952" coordsize="140,140" path="m4240,6092r-70,-70l4240,5952r70,70l4240,6092xe" filled="f" strokecolor="#497dba">
              <v:path arrowok="t"/>
            </v:shape>
            <v:shape id="_x0000_s1122" style="position:absolute;left:4721;top:5527;width:140;height:140" coordorigin="4721,5527" coordsize="140,140" path="m4791,5667r70,-70l4791,5527r-70,70l4791,5667xe" fillcolor="#4f81bc" stroked="f">
              <v:path arrowok="t"/>
            </v:shape>
            <v:shape id="_x0000_s1121" style="position:absolute;left:4721;top:5527;width:140;height:140" coordorigin="4721,5527" coordsize="140,140" path="m4791,5667r-70,-70l4791,5527r70,70l4791,5667xe" filled="f" strokecolor="#497dba">
              <v:path arrowok="t"/>
            </v:shape>
            <v:shape id="_x0000_s1120" style="position:absolute;left:5821;top:4816;width:140;height:140" coordorigin="5821,4816" coordsize="140,140" path="m5891,4956r70,-70l5891,4816r-70,70l5891,4956xe" fillcolor="#4f81bc" stroked="f">
              <v:path arrowok="t"/>
            </v:shape>
            <v:shape id="_x0000_s1119" style="position:absolute;left:5821;top:4816;width:140;height:140" coordorigin="5821,4816" coordsize="140,140" path="m5891,4956r-70,-70l5891,4816r70,70l5891,4956xe" filled="f" strokecolor="#497dba">
              <v:path arrowok="t"/>
            </v:shape>
            <v:shape id="_x0000_s1118" style="position:absolute;left:6922;top:4472;width:140;height:140" coordorigin="6922,4472" coordsize="140,140" path="m6992,4612r70,-70l6992,4472r-70,70l6992,4612xe" fillcolor="#4f81bc" stroked="f">
              <v:path arrowok="t"/>
            </v:shape>
            <v:shape id="_x0000_s1117" style="position:absolute;left:6922;top:4472;width:140;height:140" coordorigin="6922,4472" coordsize="140,140" path="m6992,4612r-70,-70l6992,4472r70,70l6992,4612xe" filled="f" strokecolor="#497dba">
              <v:path arrowok="t"/>
            </v:shape>
            <v:shape id="_x0000_s1116" style="position:absolute;left:8022;top:4010;width:140;height:140" coordorigin="8022,4010" coordsize="140,140" path="m8092,4150r70,-70l8092,4010r-70,70l8092,4150xe" fillcolor="#4f81bc" stroked="f">
              <v:path arrowok="t"/>
            </v:shape>
            <v:shape id="_x0000_s1115" style="position:absolute;left:8022;top:4010;width:140;height:140" coordorigin="8022,4010" coordsize="140,140" path="m8092,4150r-70,-70l8092,4010r70,70l8092,4150xe" filled="f" strokecolor="#497dba">
              <v:path arrowok="t"/>
            </v:shape>
            <v:shape id="_x0000_s1114" style="position:absolute;left:2451;top:3428;width:7114;height:4152" coordorigin="2451,3428" coordsize="7114,4152" path="m2451,7579r7114,l9565,3428r-7114,l2451,7579xe" filled="f" strokecolor="#858585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w w:val="99"/>
        </w:rPr>
        <w:t>150</w:t>
      </w:r>
    </w:p>
    <w:p w:rsidR="00C372B9" w:rsidRDefault="006548D8">
      <w:pPr>
        <w:spacing w:before="68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100</w:t>
      </w:r>
    </w:p>
    <w:p w:rsidR="00C372B9" w:rsidRDefault="006548D8">
      <w:pPr>
        <w:spacing w:before="68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50</w:t>
      </w:r>
    </w:p>
    <w:p w:rsidR="00C372B9" w:rsidRDefault="006548D8">
      <w:pPr>
        <w:spacing w:before="68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0</w:t>
      </w:r>
    </w:p>
    <w:p w:rsidR="00C372B9" w:rsidRDefault="006548D8">
      <w:pPr>
        <w:spacing w:line="200" w:lineRule="exact"/>
      </w:pPr>
      <w:r>
        <w:br w:type="column"/>
      </w: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before="9" w:line="280" w:lineRule="exact"/>
        <w:rPr>
          <w:sz w:val="28"/>
          <w:szCs w:val="28"/>
        </w:rPr>
      </w:pPr>
    </w:p>
    <w:p w:rsidR="00C372B9" w:rsidRDefault="006548D8">
      <w:pPr>
        <w:ind w:left="-35" w:right="138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 xml:space="preserve">50                 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</w:rPr>
        <w:t xml:space="preserve">100             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 xml:space="preserve">150             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 xml:space="preserve">200             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 w:line="420" w:lineRule="exact"/>
        <w:ind w:left="1158" w:right="2676"/>
        <w:jc w:val="center"/>
        <w:rPr>
          <w:rFonts w:ascii="Calibri" w:eastAsia="Calibri" w:hAnsi="Calibri" w:cs="Calibri"/>
          <w:sz w:val="36"/>
          <w:szCs w:val="36"/>
        </w:rPr>
        <w:sectPr w:rsidR="00C372B9">
          <w:type w:val="continuous"/>
          <w:pgSz w:w="12240" w:h="15840"/>
          <w:pgMar w:top="1360" w:right="1480" w:bottom="280" w:left="1720" w:header="720" w:footer="720" w:gutter="0"/>
          <w:cols w:num="2" w:space="720" w:equalWidth="0">
            <w:col w:w="1786" w:space="135"/>
            <w:col w:w="7119"/>
          </w:cols>
        </w:sectPr>
      </w:pPr>
      <w:r>
        <w:rPr>
          <w:rFonts w:ascii="Calibri" w:eastAsia="Calibri" w:hAnsi="Calibri" w:cs="Calibri"/>
          <w:b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an</w:t>
      </w:r>
      <w:r>
        <w:rPr>
          <w:rFonts w:ascii="Calibri" w:eastAsia="Calibri" w:hAnsi="Calibri" w:cs="Calibri"/>
          <w:b/>
          <w:sz w:val="36"/>
          <w:szCs w:val="36"/>
        </w:rPr>
        <w:t>ti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ad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P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ce</w:t>
      </w:r>
      <w:r>
        <w:rPr>
          <w:rFonts w:ascii="Calibri" w:eastAsia="Calibri" w:hAnsi="Calibri" w:cs="Calibri"/>
          <w:b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o</w:t>
      </w:r>
      <w:r>
        <w:rPr>
          <w:rFonts w:ascii="Calibri" w:eastAsia="Calibri" w:hAnsi="Calibri" w:cs="Calibri"/>
          <w:b/>
          <w:sz w:val="36"/>
          <w:szCs w:val="36"/>
        </w:rPr>
        <w:t>s</w:t>
      </w:r>
    </w:p>
    <w:p w:rsidR="00C372B9" w:rsidRDefault="00C372B9">
      <w:pPr>
        <w:spacing w:before="5" w:line="180" w:lineRule="exact"/>
        <w:rPr>
          <w:sz w:val="18"/>
          <w:szCs w:val="18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6548D8">
      <w:pPr>
        <w:spacing w:before="16" w:line="260" w:lineRule="exact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9.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00</w:t>
            </w:r>
          </w:p>
        </w:tc>
      </w:tr>
    </w:tbl>
    <w:p w:rsidR="00C372B9" w:rsidRDefault="00C372B9">
      <w:pPr>
        <w:spacing w:before="3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  <w:sectPr w:rsidR="00C372B9">
          <w:type w:val="continuous"/>
          <w:pgSz w:w="12240" w:h="15840"/>
          <w:pgMar w:top="1360" w:right="1480" w:bottom="280" w:left="1720" w:header="720" w:footer="720" w:gutter="0"/>
          <w:cols w:space="720"/>
        </w:sectPr>
      </w:pPr>
    </w:p>
    <w:p w:rsidR="00C372B9" w:rsidRDefault="006548D8">
      <w:pPr>
        <w:spacing w:before="19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lastRenderedPageBreak/>
        <w:t>800</w:t>
      </w:r>
    </w:p>
    <w:p w:rsidR="00C372B9" w:rsidRDefault="00C372B9">
      <w:pPr>
        <w:spacing w:before="9" w:line="120" w:lineRule="exact"/>
        <w:rPr>
          <w:sz w:val="12"/>
          <w:szCs w:val="12"/>
        </w:rPr>
      </w:pPr>
    </w:p>
    <w:p w:rsidR="00C372B9" w:rsidRDefault="006548D8">
      <w:pPr>
        <w:ind w:right="1"/>
        <w:jc w:val="right"/>
        <w:rPr>
          <w:rFonts w:ascii="Calibri" w:eastAsia="Calibri" w:hAnsi="Calibri" w:cs="Calibri"/>
        </w:rPr>
      </w:pPr>
      <w:r>
        <w:pict>
          <v:shape id="_x0000_s1112" type="#_x0000_t202" style="position:absolute;left:0;text-align:left;margin-left:137.75pt;margin-top:-5pt;width:20pt;height:135.4pt;z-index:-1034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w w:val="99"/>
        </w:rPr>
        <w:t>700</w:t>
      </w:r>
    </w:p>
    <w:p w:rsidR="00C372B9" w:rsidRDefault="00C372B9">
      <w:pPr>
        <w:spacing w:before="8" w:line="120" w:lineRule="exact"/>
        <w:rPr>
          <w:sz w:val="12"/>
          <w:szCs w:val="12"/>
        </w:rPr>
      </w:pPr>
    </w:p>
    <w:p w:rsidR="00C372B9" w:rsidRDefault="006548D8">
      <w:pPr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600</w:t>
      </w:r>
    </w:p>
    <w:p w:rsidR="00C372B9" w:rsidRDefault="00C372B9">
      <w:pPr>
        <w:spacing w:before="9" w:line="120" w:lineRule="exact"/>
        <w:rPr>
          <w:sz w:val="12"/>
          <w:szCs w:val="12"/>
        </w:rPr>
      </w:pPr>
    </w:p>
    <w:p w:rsidR="00C372B9" w:rsidRDefault="006548D8">
      <w:pPr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500</w:t>
      </w:r>
    </w:p>
    <w:p w:rsidR="00C372B9" w:rsidRDefault="00C372B9">
      <w:pPr>
        <w:spacing w:before="9" w:line="120" w:lineRule="exact"/>
        <w:rPr>
          <w:sz w:val="12"/>
          <w:szCs w:val="12"/>
        </w:rPr>
      </w:pPr>
    </w:p>
    <w:p w:rsidR="00C372B9" w:rsidRDefault="006548D8">
      <w:pPr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400</w:t>
      </w:r>
    </w:p>
    <w:p w:rsidR="00C372B9" w:rsidRDefault="00C372B9">
      <w:pPr>
        <w:spacing w:before="8" w:line="120" w:lineRule="exact"/>
        <w:rPr>
          <w:sz w:val="12"/>
          <w:szCs w:val="12"/>
        </w:rPr>
      </w:pPr>
    </w:p>
    <w:p w:rsidR="00C372B9" w:rsidRDefault="006548D8">
      <w:pPr>
        <w:ind w:right="1"/>
        <w:jc w:val="right"/>
        <w:rPr>
          <w:rFonts w:ascii="Calibri" w:eastAsia="Calibri" w:hAnsi="Calibri" w:cs="Calibri"/>
        </w:rPr>
      </w:pPr>
      <w:r>
        <w:pict>
          <v:group id="_x0000_s1090" style="position:absolute;left:0;text-align:left;margin-left:122.2pt;margin-top:496.55pt;width:360.6pt;height:216.95pt;z-index:-1035;mso-position-horizontal-relative:page;mso-position-vertical-relative:page" coordorigin="2444,9931" coordsize="7212,4339">
            <v:shape id="_x0000_s1111" style="position:absolute;left:3691;top:12770;width:5587;height:0" coordorigin="3691,12770" coordsize="5587,0" path="m3691,12770r5587,e" filled="f" strokecolor="#858585" strokeweight=".72pt">
              <v:path arrowok="t"/>
            </v:shape>
            <v:shape id="_x0000_s1110" style="position:absolute;left:3691;top:12396;width:5587;height:0" coordorigin="3691,12396" coordsize="5587,0" path="m3691,12396r5587,e" filled="f" strokecolor="#858585" strokeweight=".72pt">
              <v:path arrowok="t"/>
            </v:shape>
            <v:shape id="_x0000_s1109" style="position:absolute;left:3691;top:12024;width:5587;height:0" coordorigin="3691,12024" coordsize="5587,0" path="m3691,12024r5587,e" filled="f" strokecolor="#858585" strokeweight=".72pt">
              <v:path arrowok="t"/>
            </v:shape>
            <v:shape id="_x0000_s1108" style="position:absolute;left:3691;top:11652;width:5587;height:0" coordorigin="3691,11652" coordsize="5587,0" path="m3691,11652r5587,e" filled="f" strokecolor="#858585" strokeweight=".72pt">
              <v:path arrowok="t"/>
            </v:shape>
            <v:shape id="_x0000_s1107" style="position:absolute;left:3691;top:11278;width:5587;height:0" coordorigin="3691,11278" coordsize="5587,0" path="m3691,11278r5587,e" filled="f" strokecolor="#858585" strokeweight=".72pt">
              <v:path arrowok="t"/>
            </v:shape>
            <v:shape id="_x0000_s1106" style="position:absolute;left:3691;top:10906;width:5587;height:0" coordorigin="3691,10906" coordsize="5587,0" path="m3691,10906r5587,e" filled="f" strokecolor="#858585" strokeweight=".72pt">
              <v:path arrowok="t"/>
            </v:shape>
            <v:shape id="_x0000_s1105" style="position:absolute;left:3691;top:10534;width:5587;height:0" coordorigin="3691,10534" coordsize="5587,0" path="m3691,10534r5587,e" filled="f" strokecolor="#858585" strokeweight=".72pt">
              <v:path arrowok="t"/>
            </v:shape>
            <v:shape id="_x0000_s1104" style="position:absolute;left:3691;top:10162;width:5587;height:0" coordorigin="3691,10162" coordsize="5587,0" path="m3691,10162r5587,e" filled="f" strokecolor="#858585" strokeweight=".72pt">
              <v:path arrowok="t"/>
            </v:shape>
            <v:shape id="_x0000_s1103" style="position:absolute;left:3691;top:10162;width:0;height:2981" coordorigin="3691,10162" coordsize="0,2981" path="m3691,13142r,-2980e" filled="f" strokecolor="#858585" strokeweight=".72pt">
              <v:path arrowok="t"/>
            </v:shape>
            <v:shape id="_x0000_s1102" style="position:absolute;left:3691;top:13142;width:5587;height:0" coordorigin="3691,13142" coordsize="5587,0" path="m3691,13142r5587,e" filled="f" strokecolor="#858585" strokeweight=".72pt">
              <v:path arrowok="t"/>
            </v:shape>
            <v:shape id="_x0000_s1101" style="position:absolute;left:4179;top:12685;width:140;height:140" coordorigin="4179,12685" coordsize="140,140" path="m4249,12825r70,-70l4249,12685r-70,70l4249,12825xe" fillcolor="#4f81bc" stroked="f">
              <v:path arrowok="t"/>
            </v:shape>
            <v:shape id="_x0000_s1100" style="position:absolute;left:4179;top:12685;width:140;height:140" coordorigin="4179,12685" coordsize="140,140" path="m4249,12825r-70,-70l4249,12685r70,70l4249,12825xe" filled="f" strokecolor="#497dba">
              <v:path arrowok="t"/>
            </v:shape>
            <v:shape id="_x0000_s1099" style="position:absolute;left:4737;top:12253;width:140;height:140" coordorigin="4737,12253" coordsize="140,140" path="m4807,12393r70,-70l4807,12253r-70,70l4807,12393xe" fillcolor="#4f81bc" stroked="f">
              <v:path arrowok="t"/>
            </v:shape>
            <v:shape id="_x0000_s1098" style="position:absolute;left:4737;top:12253;width:140;height:140" coordorigin="4737,12253" coordsize="140,140" path="m4807,12393r-70,-70l4807,12253r70,70l4807,12393xe" filled="f" strokecolor="#497dba">
              <v:path arrowok="t"/>
            </v:shape>
            <v:shape id="_x0000_s1097" style="position:absolute;left:5854;top:11537;width:140;height:140" coordorigin="5854,11537" coordsize="140,140" path="m5924,11677r70,-70l5924,11537r-70,70l5924,11677xe" fillcolor="#4f81bc" stroked="f">
              <v:path arrowok="t"/>
            </v:shape>
            <v:shape id="_x0000_s1096" style="position:absolute;left:5854;top:11537;width:140;height:140" coordorigin="5854,11537" coordsize="140,140" path="m5924,11677r-70,-70l5924,11537r70,70l5924,11677xe" filled="f" strokecolor="#497dba">
              <v:path arrowok="t"/>
            </v:shape>
            <v:shape id="_x0000_s1095" style="position:absolute;left:6972;top:11079;width:140;height:140" coordorigin="6972,11079" coordsize="140,140" path="m7042,11219r70,-70l7042,11079r-70,70l7042,11219xe" fillcolor="#4f81bc" stroked="f">
              <v:path arrowok="t"/>
            </v:shape>
            <v:shape id="_x0000_s1094" style="position:absolute;left:6972;top:11079;width:140;height:140" coordorigin="6972,11079" coordsize="140,140" path="m7042,11219r-70,-70l7042,11079r70,70l7042,11219xe" filled="f" strokecolor="#497dba">
              <v:path arrowok="t"/>
            </v:shape>
            <v:shape id="_x0000_s1093" style="position:absolute;left:8089;top:10381;width:140;height:140" coordorigin="8089,10381" coordsize="140,140" path="m8159,10521r70,-70l8159,10381r-70,70l8159,10521xe" fillcolor="#4f81bc" stroked="f">
              <v:path arrowok="t"/>
            </v:shape>
            <v:shape id="_x0000_s1092" style="position:absolute;left:8089;top:10381;width:140;height:140" coordorigin="8089,10381" coordsize="140,140" path="m8159,10521r-70,-70l8159,10381r70,70l8159,10521xe" filled="f" strokecolor="#497dba">
              <v:path arrowok="t"/>
            </v:shape>
            <v:shape id="_x0000_s1091" style="position:absolute;left:2451;top:9939;width:7197;height:4324" coordorigin="2451,9939" coordsize="7197,4324" path="m2451,14263r7197,l9648,9939r-7197,l2451,14263xe" filled="f" strokecolor="#858585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w w:val="99"/>
        </w:rPr>
        <w:t>300</w:t>
      </w:r>
    </w:p>
    <w:p w:rsidR="00C372B9" w:rsidRDefault="00C372B9">
      <w:pPr>
        <w:spacing w:before="9" w:line="120" w:lineRule="exact"/>
        <w:rPr>
          <w:sz w:val="12"/>
          <w:szCs w:val="12"/>
        </w:rPr>
      </w:pPr>
    </w:p>
    <w:p w:rsidR="00C372B9" w:rsidRDefault="006548D8">
      <w:pPr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200</w:t>
      </w:r>
    </w:p>
    <w:p w:rsidR="00C372B9" w:rsidRDefault="00C372B9">
      <w:pPr>
        <w:spacing w:before="8" w:line="120" w:lineRule="exact"/>
        <w:rPr>
          <w:sz w:val="12"/>
          <w:szCs w:val="12"/>
        </w:rPr>
      </w:pPr>
    </w:p>
    <w:p w:rsidR="00C372B9" w:rsidRDefault="006548D8">
      <w:pPr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100</w:t>
      </w:r>
    </w:p>
    <w:p w:rsidR="00C372B9" w:rsidRDefault="00C372B9">
      <w:pPr>
        <w:spacing w:before="9" w:line="120" w:lineRule="exact"/>
        <w:rPr>
          <w:sz w:val="12"/>
          <w:szCs w:val="12"/>
        </w:rPr>
      </w:pPr>
    </w:p>
    <w:p w:rsidR="00C372B9" w:rsidRDefault="006548D8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0</w:t>
      </w:r>
    </w:p>
    <w:p w:rsidR="00C372B9" w:rsidRDefault="006548D8">
      <w:pPr>
        <w:spacing w:line="200" w:lineRule="exact"/>
      </w:pPr>
      <w:r>
        <w:br w:type="column"/>
      </w: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before="1" w:line="260" w:lineRule="exact"/>
        <w:rPr>
          <w:sz w:val="26"/>
          <w:szCs w:val="26"/>
        </w:rPr>
      </w:pPr>
    </w:p>
    <w:p w:rsidR="00C372B9" w:rsidRDefault="006548D8">
      <w:pPr>
        <w:ind w:left="-35" w:right="129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  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 xml:space="preserve">50                  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150              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200              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/>
        <w:ind w:left="1200" w:right="2634"/>
        <w:jc w:val="center"/>
        <w:rPr>
          <w:rFonts w:ascii="Calibri" w:eastAsia="Calibri" w:hAnsi="Calibri" w:cs="Calibri"/>
          <w:sz w:val="36"/>
          <w:szCs w:val="36"/>
        </w:rPr>
        <w:sectPr w:rsidR="00C372B9">
          <w:type w:val="continuous"/>
          <w:pgSz w:w="12240" w:h="15840"/>
          <w:pgMar w:top="1360" w:right="1480" w:bottom="280" w:left="1720" w:header="720" w:footer="720" w:gutter="0"/>
          <w:cols w:num="2" w:space="720" w:equalWidth="0">
            <w:col w:w="1785" w:space="135"/>
            <w:col w:w="7120"/>
          </w:cols>
        </w:sectPr>
      </w:pPr>
      <w:r>
        <w:rPr>
          <w:rFonts w:ascii="Calibri" w:eastAsia="Calibri" w:hAnsi="Calibri" w:cs="Calibri"/>
          <w:b/>
          <w:spacing w:val="-1"/>
          <w:sz w:val="36"/>
          <w:szCs w:val="36"/>
        </w:rPr>
        <w:t>C</w:t>
      </w:r>
      <w:r>
        <w:rPr>
          <w:rFonts w:ascii="Calibri" w:eastAsia="Calibri" w:hAnsi="Calibri" w:cs="Calibri"/>
          <w:b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2"/>
          <w:sz w:val="36"/>
          <w:szCs w:val="36"/>
        </w:rPr>
        <w:t>n</w:t>
      </w:r>
      <w:r>
        <w:rPr>
          <w:rFonts w:ascii="Calibri" w:eastAsia="Calibri" w:hAnsi="Calibri" w:cs="Calibri"/>
          <w:b/>
          <w:sz w:val="36"/>
          <w:szCs w:val="36"/>
        </w:rPr>
        <w:t>tidad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de P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oc</w:t>
      </w:r>
      <w:r>
        <w:rPr>
          <w:rFonts w:ascii="Calibri" w:eastAsia="Calibri" w:hAnsi="Calibri" w:cs="Calibri"/>
          <w:b/>
          <w:spacing w:val="2"/>
          <w:sz w:val="36"/>
          <w:szCs w:val="36"/>
        </w:rPr>
        <w:t>e</w:t>
      </w:r>
      <w:r>
        <w:rPr>
          <w:rFonts w:ascii="Calibri" w:eastAsia="Calibri" w:hAnsi="Calibri" w:cs="Calibri"/>
          <w:b/>
          <w:sz w:val="36"/>
          <w:szCs w:val="36"/>
        </w:rPr>
        <w:t>sos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7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00</w:t>
            </w:r>
          </w:p>
        </w:tc>
      </w:tr>
    </w:tbl>
    <w:p w:rsidR="00C372B9" w:rsidRDefault="00C372B9">
      <w:pPr>
        <w:spacing w:before="4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  <w:sectPr w:rsidR="00C372B9">
          <w:headerReference w:type="default" r:id="rId12"/>
          <w:pgSz w:w="12240" w:h="15840"/>
          <w:pgMar w:top="1660" w:right="1480" w:bottom="280" w:left="1720" w:header="1457" w:footer="0" w:gutter="0"/>
          <w:cols w:space="720"/>
        </w:sectPr>
      </w:pPr>
    </w:p>
    <w:p w:rsidR="00C372B9" w:rsidRDefault="006548D8">
      <w:pPr>
        <w:spacing w:before="19"/>
        <w:ind w:right="1"/>
        <w:jc w:val="right"/>
        <w:rPr>
          <w:rFonts w:ascii="Calibri" w:eastAsia="Calibri" w:hAnsi="Calibri" w:cs="Calibri"/>
        </w:rPr>
      </w:pPr>
      <w:r>
        <w:lastRenderedPageBreak/>
        <w:pict>
          <v:shape id="_x0000_s1089" type="#_x0000_t202" style="position:absolute;left:0;text-align:left;margin-left:137.15pt;margin-top:9.75pt;width:20pt;height:135.4pt;z-index:-1030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w w:val="99"/>
        </w:rPr>
        <w:t>1800</w:t>
      </w:r>
    </w:p>
    <w:p w:rsidR="00C372B9" w:rsidRDefault="006548D8">
      <w:pPr>
        <w:spacing w:before="4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1600</w:t>
      </w:r>
    </w:p>
    <w:p w:rsidR="00C372B9" w:rsidRDefault="006548D8">
      <w:pPr>
        <w:spacing w:before="4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1400</w:t>
      </w:r>
    </w:p>
    <w:p w:rsidR="00C372B9" w:rsidRDefault="006548D8">
      <w:pPr>
        <w:spacing w:before="4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1200</w:t>
      </w:r>
    </w:p>
    <w:p w:rsidR="00C372B9" w:rsidRDefault="006548D8">
      <w:pPr>
        <w:spacing w:before="4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1000</w:t>
      </w:r>
    </w:p>
    <w:p w:rsidR="00C372B9" w:rsidRDefault="006548D8">
      <w:pPr>
        <w:spacing w:before="4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800</w:t>
      </w:r>
    </w:p>
    <w:p w:rsidR="00C372B9" w:rsidRDefault="006548D8">
      <w:pPr>
        <w:spacing w:before="47"/>
        <w:ind w:right="1"/>
        <w:jc w:val="right"/>
        <w:rPr>
          <w:rFonts w:ascii="Calibri" w:eastAsia="Calibri" w:hAnsi="Calibri" w:cs="Calibri"/>
        </w:rPr>
      </w:pPr>
      <w:r>
        <w:pict>
          <v:group id="_x0000_s1066" style="position:absolute;left:0;text-align:left;margin-left:121.6pt;margin-top:-89.85pt;width:347.1pt;height:199pt;z-index:-1032;mso-position-horizontal-relative:page" coordorigin="2432,-1797" coordsize="6942,3980">
            <v:shape id="_x0000_s1088" style="position:absolute;left:3782;top:763;width:5213;height:0" coordorigin="3782,763" coordsize="5213,0" path="m3782,763r5213,e" filled="f" strokecolor="#858585" strokeweight=".72pt">
              <v:path arrowok="t"/>
            </v:shape>
            <v:shape id="_x0000_s1087" style="position:absolute;left:3782;top:470;width:5213;height:0" coordorigin="3782,470" coordsize="5213,0" path="m3782,470r5213,e" filled="f" strokecolor="#858585" strokeweight=".72pt">
              <v:path arrowok="t"/>
            </v:shape>
            <v:shape id="_x0000_s1086" style="position:absolute;left:3782;top:179;width:5213;height:0" coordorigin="3782,179" coordsize="5213,0" path="m3782,179r5213,e" filled="f" strokecolor="#858585" strokeweight=".72pt">
              <v:path arrowok="t"/>
            </v:shape>
            <v:shape id="_x0000_s1085" style="position:absolute;left:3782;top:-113;width:5213;height:0" coordorigin="3782,-113" coordsize="5213,0" path="m3782,-113r5213,e" filled="f" strokecolor="#858585" strokeweight=".72pt">
              <v:path arrowok="t"/>
            </v:shape>
            <v:shape id="_x0000_s1084" style="position:absolute;left:3782;top:-404;width:5213;height:0" coordorigin="3782,-404" coordsize="5213,0" path="m3782,-404r5213,e" filled="f" strokecolor="#858585" strokeweight=".72pt">
              <v:path arrowok="t"/>
            </v:shape>
            <v:shape id="_x0000_s1083" style="position:absolute;left:3782;top:-694;width:5213;height:0" coordorigin="3782,-694" coordsize="5213,0" path="m3782,-694r5213,e" filled="f" strokecolor="#858585" strokeweight=".72pt">
              <v:path arrowok="t"/>
            </v:shape>
            <v:shape id="_x0000_s1082" style="position:absolute;left:3782;top:-987;width:5213;height:0" coordorigin="3782,-987" coordsize="5213,0" path="m3782,-987r5213,e" filled="f" strokecolor="#858585" strokeweight=".72pt">
              <v:path arrowok="t"/>
            </v:shape>
            <v:shape id="_x0000_s1081" style="position:absolute;left:3782;top:-1277;width:5213;height:0" coordorigin="3782,-1277" coordsize="5213,0" path="m3782,-1277r5213,e" filled="f" strokecolor="#858585" strokeweight=".72pt">
              <v:path arrowok="t"/>
            </v:shape>
            <v:shape id="_x0000_s1080" style="position:absolute;left:3782;top:-1568;width:5213;height:0" coordorigin="3782,-1568" coordsize="5213,0" path="m3782,-1568r5213,e" filled="f" strokecolor="#858585" strokeweight=".72pt">
              <v:path arrowok="t"/>
            </v:shape>
            <v:shape id="_x0000_s1079" style="position:absolute;left:3782;top:-1568;width:0;height:2621" coordorigin="3782,-1568" coordsize="0,2621" path="m3782,1053r,-2621e" filled="f" strokecolor="#858585" strokeweight=".72pt">
              <v:path arrowok="t"/>
            </v:shape>
            <v:shape id="_x0000_s1078" style="position:absolute;left:3782;top:1053;width:5213;height:0" coordorigin="3782,1053" coordsize="5213,0" path="m3782,1053r5213,e" filled="f" strokecolor="#858585" strokeweight=".72pt">
              <v:path arrowok="t"/>
            </v:shape>
            <v:shape id="_x0000_s1077" style="position:absolute;left:4231;top:616;width:140;height:140" coordorigin="4231,616" coordsize="140,140" path="m4301,756r70,-70l4301,616r-70,70l4301,756xe" fillcolor="#4f81bc" stroked="f">
              <v:path arrowok="t"/>
            </v:shape>
            <v:shape id="_x0000_s1076" style="position:absolute;left:4231;top:616;width:140;height:140" coordorigin="4231,616" coordsize="140,140" path="m4301,756r-70,-70l4301,616r70,70l4301,756xe" filled="f" strokecolor="#497dba">
              <v:path arrowok="t"/>
            </v:shape>
            <v:shape id="_x0000_s1075" style="position:absolute;left:4752;top:291;width:140;height:140" coordorigin="4752,291" coordsize="140,140" path="m4822,431r70,-70l4822,291r-70,70l4822,431xe" fillcolor="#4f81bc" stroked="f">
              <v:path arrowok="t"/>
            </v:shape>
            <v:shape id="_x0000_s1074" style="position:absolute;left:4752;top:291;width:140;height:140" coordorigin="4752,291" coordsize="140,140" path="m4822,431r-70,-70l4822,291r70,70l4822,431xe" filled="f" strokecolor="#497dba">
              <v:path arrowok="t"/>
            </v:shape>
            <v:shape id="_x0000_s1073" style="position:absolute;left:5795;top:-257;width:140;height:140" coordorigin="5795,-257" coordsize="140,140" path="m5865,-117r70,-70l5865,-257r-70,70l5865,-117xe" fillcolor="#4f81bc" stroked="f">
              <v:path arrowok="t"/>
            </v:shape>
            <v:shape id="_x0000_s1072" style="position:absolute;left:5795;top:-257;width:140;height:140" coordorigin="5795,-257" coordsize="140,140" path="m5865,-117r-70,-70l5865,-257r70,70l5865,-117xe" filled="f" strokecolor="#497dba">
              <v:path arrowok="t"/>
            </v:shape>
            <v:shape id="_x0000_s1071" style="position:absolute;left:6838;top:-754;width:140;height:140" coordorigin="6838,-754" coordsize="140,140" path="m6908,-614r70,-70l6908,-754r-70,70l6908,-614xe" fillcolor="#4f81bc" stroked="f">
              <v:path arrowok="t"/>
            </v:shape>
            <v:shape id="_x0000_s1070" style="position:absolute;left:6838;top:-754;width:140;height:140" coordorigin="6838,-754" coordsize="140,140" path="m6908,-614r-70,-70l6908,-754r70,70l6908,-614xe" filled="f" strokecolor="#497dba">
              <v:path arrowok="t"/>
            </v:shape>
            <v:shape id="_x0000_s1069" style="position:absolute;left:7881;top:-1393;width:140;height:140" coordorigin="7881,-1393" coordsize="140,140" path="m7951,-1253r70,-70l7951,-1393r-70,70l7951,-1253xe" fillcolor="#4f81bc" stroked="f">
              <v:path arrowok="t"/>
            </v:shape>
            <v:shape id="_x0000_s1068" style="position:absolute;left:7881;top:-1393;width:140;height:140" coordorigin="7881,-1393" coordsize="140,140" path="m7951,-1253r-70,-70l7951,-1393r70,70l7951,-1253xe" filled="f" strokecolor="#497dba">
              <v:path arrowok="t"/>
            </v:shape>
            <v:shape id="_x0000_s1067" style="position:absolute;left:2439;top:-1790;width:6927;height:3965" coordorigin="2439,-1790" coordsize="6927,3965" path="m2439,2175r6927,l9366,-1790r-6927,l2439,2175xe" filled="f" strokecolor="#858585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w w:val="99"/>
        </w:rPr>
        <w:t>600</w:t>
      </w:r>
    </w:p>
    <w:p w:rsidR="00C372B9" w:rsidRDefault="006548D8">
      <w:pPr>
        <w:spacing w:before="4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400</w:t>
      </w:r>
    </w:p>
    <w:p w:rsidR="00C372B9" w:rsidRDefault="006548D8">
      <w:pPr>
        <w:spacing w:before="47"/>
        <w:ind w:right="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200</w:t>
      </w:r>
    </w:p>
    <w:p w:rsidR="00C372B9" w:rsidRDefault="006548D8">
      <w:pPr>
        <w:spacing w:before="4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0</w:t>
      </w:r>
    </w:p>
    <w:p w:rsidR="00C372B9" w:rsidRDefault="006548D8">
      <w:pPr>
        <w:spacing w:before="1" w:line="100" w:lineRule="exact"/>
        <w:rPr>
          <w:sz w:val="10"/>
          <w:szCs w:val="10"/>
        </w:rPr>
      </w:pPr>
      <w:r>
        <w:br w:type="column"/>
      </w: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6548D8">
      <w:pPr>
        <w:ind w:left="-35" w:right="157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 xml:space="preserve">50                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 xml:space="preserve">100               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 xml:space="preserve">150              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 xml:space="preserve">200               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 w:line="420" w:lineRule="exact"/>
        <w:ind w:left="1014" w:right="2730"/>
        <w:jc w:val="center"/>
        <w:rPr>
          <w:rFonts w:ascii="Calibri" w:eastAsia="Calibri" w:hAnsi="Calibri" w:cs="Calibri"/>
          <w:sz w:val="36"/>
          <w:szCs w:val="36"/>
        </w:rPr>
        <w:sectPr w:rsidR="00C372B9">
          <w:type w:val="continuous"/>
          <w:pgSz w:w="12240" w:h="15840"/>
          <w:pgMar w:top="1360" w:right="1480" w:bottom="280" w:left="1720" w:header="720" w:footer="720" w:gutter="0"/>
          <w:cols w:num="2" w:space="720" w:equalWidth="0">
            <w:col w:w="1875" w:space="135"/>
            <w:col w:w="7030"/>
          </w:cols>
        </w:sectPr>
      </w:pPr>
      <w:r>
        <w:rPr>
          <w:rFonts w:ascii="Calibri" w:eastAsia="Calibri" w:hAnsi="Calibri" w:cs="Calibri"/>
          <w:b/>
          <w:spacing w:val="-1"/>
          <w:sz w:val="36"/>
          <w:szCs w:val="36"/>
        </w:rPr>
        <w:t>C</w:t>
      </w:r>
      <w:r>
        <w:rPr>
          <w:rFonts w:ascii="Calibri" w:eastAsia="Calibri" w:hAnsi="Calibri" w:cs="Calibri"/>
          <w:b/>
          <w:sz w:val="36"/>
          <w:szCs w:val="36"/>
        </w:rPr>
        <w:t>a</w:t>
      </w:r>
      <w:r>
        <w:rPr>
          <w:rFonts w:ascii="Calibri" w:eastAsia="Calibri" w:hAnsi="Calibri" w:cs="Calibri"/>
          <w:b/>
          <w:spacing w:val="-2"/>
          <w:sz w:val="36"/>
          <w:szCs w:val="36"/>
        </w:rPr>
        <w:t>n</w:t>
      </w:r>
      <w:r>
        <w:rPr>
          <w:rFonts w:ascii="Calibri" w:eastAsia="Calibri" w:hAnsi="Calibri" w:cs="Calibri"/>
          <w:b/>
          <w:sz w:val="36"/>
          <w:szCs w:val="36"/>
        </w:rPr>
        <w:t>tidad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de P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oc</w:t>
      </w:r>
      <w:r>
        <w:rPr>
          <w:rFonts w:ascii="Calibri" w:eastAsia="Calibri" w:hAnsi="Calibri" w:cs="Calibri"/>
          <w:b/>
          <w:spacing w:val="2"/>
          <w:sz w:val="36"/>
          <w:szCs w:val="36"/>
        </w:rPr>
        <w:t>e</w:t>
      </w:r>
      <w:r>
        <w:rPr>
          <w:rFonts w:ascii="Calibri" w:eastAsia="Calibri" w:hAnsi="Calibri" w:cs="Calibri"/>
          <w:b/>
          <w:sz w:val="36"/>
          <w:szCs w:val="36"/>
        </w:rPr>
        <w:t>sos</w:t>
      </w:r>
    </w:p>
    <w:p w:rsidR="00C372B9" w:rsidRDefault="00C372B9">
      <w:pPr>
        <w:spacing w:before="5" w:line="180" w:lineRule="exact"/>
        <w:rPr>
          <w:sz w:val="18"/>
          <w:szCs w:val="18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6548D8">
      <w:pPr>
        <w:spacing w:before="16" w:line="260" w:lineRule="exact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11.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00</w:t>
            </w:r>
          </w:p>
        </w:tc>
      </w:tr>
    </w:tbl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before="1" w:line="280" w:lineRule="exact"/>
        <w:rPr>
          <w:sz w:val="28"/>
          <w:szCs w:val="28"/>
        </w:rPr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pict>
          <v:shape id="_x0000_s1065" type="#_x0000_t202" style="position:absolute;left:0;text-align:left;margin-left:137.75pt;margin-top:9.85pt;width:20pt;height:135.4pt;z-index:-1029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</w:rPr>
        <w:t>2500</w:t>
      </w:r>
    </w:p>
    <w:p w:rsidR="00C372B9" w:rsidRDefault="00C372B9">
      <w:pPr>
        <w:spacing w:before="17" w:line="200" w:lineRule="exact"/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2000</w:t>
      </w:r>
    </w:p>
    <w:p w:rsidR="00C372B9" w:rsidRDefault="00C372B9">
      <w:pPr>
        <w:spacing w:before="17" w:line="200" w:lineRule="exact"/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1500</w:t>
      </w:r>
    </w:p>
    <w:p w:rsidR="00C372B9" w:rsidRDefault="00C372B9">
      <w:pPr>
        <w:spacing w:before="16" w:line="200" w:lineRule="exact"/>
      </w:pPr>
    </w:p>
    <w:p w:rsidR="00C372B9" w:rsidRDefault="006548D8">
      <w:pPr>
        <w:spacing w:before="19" w:line="240" w:lineRule="exact"/>
        <w:ind w:left="14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1000</w:t>
      </w:r>
    </w:p>
    <w:p w:rsidR="00C372B9" w:rsidRDefault="00C372B9">
      <w:pPr>
        <w:spacing w:before="17" w:line="200" w:lineRule="exact"/>
      </w:pPr>
    </w:p>
    <w:p w:rsidR="00C372B9" w:rsidRDefault="006548D8">
      <w:pPr>
        <w:spacing w:before="19" w:line="240" w:lineRule="exact"/>
        <w:ind w:left="1584"/>
        <w:rPr>
          <w:rFonts w:ascii="Calibri" w:eastAsia="Calibri" w:hAnsi="Calibri" w:cs="Calibri"/>
        </w:rPr>
      </w:pPr>
      <w:r>
        <w:pict>
          <v:group id="_x0000_s1046" style="position:absolute;left:0;text-align:left;margin-left:122.2pt;margin-top:522.7pt;width:339.6pt;height:186.8pt;z-index:-1031;mso-position-horizontal-relative:page;mso-position-vertical-relative:page" coordorigin="2444,10454" coordsize="6792,3735">
            <v:shape id="_x0000_s1064" style="position:absolute;left:3794;top:12588;width:5064;height:0" coordorigin="3794,12588" coordsize="5064,0" path="m3794,12588r5064,e" filled="f" strokecolor="#858585" strokeweight=".72pt">
              <v:path arrowok="t"/>
            </v:shape>
            <v:shape id="_x0000_s1063" style="position:absolute;left:3794;top:12110;width:5064;height:0" coordorigin="3794,12110" coordsize="5064,0" path="m3794,12110r5064,e" filled="f" strokecolor="#858585" strokeweight=".72pt">
              <v:path arrowok="t"/>
            </v:shape>
            <v:shape id="_x0000_s1062" style="position:absolute;left:3794;top:11635;width:5064;height:0" coordorigin="3794,11635" coordsize="5064,0" path="m3794,11635r5064,e" filled="f" strokecolor="#858585" strokeweight=".72pt">
              <v:path arrowok="t"/>
            </v:shape>
            <v:shape id="_x0000_s1061" style="position:absolute;left:3794;top:11160;width:5064;height:0" coordorigin="3794,11160" coordsize="5064,0" path="m3794,11160r5064,e" filled="f" strokecolor="#858585" strokeweight=".72pt">
              <v:path arrowok="t"/>
            </v:shape>
            <v:shape id="_x0000_s1060" style="position:absolute;left:3794;top:10685;width:5064;height:0" coordorigin="3794,10685" coordsize="5064,0" path="m3794,10685r5064,e" filled="f" strokecolor="#858585" strokeweight=".72pt">
              <v:path arrowok="t"/>
            </v:shape>
            <v:shape id="_x0000_s1059" style="position:absolute;left:3794;top:10685;width:0;height:2378" coordorigin="3794,10685" coordsize="0,2378" path="m3794,13063r,-2378e" filled="f" strokecolor="#858585" strokeweight=".72pt">
              <v:path arrowok="t"/>
            </v:shape>
            <v:shape id="_x0000_s1058" style="position:absolute;left:3794;top:13063;width:5064;height:0" coordorigin="3794,13063" coordsize="5064,0" path="m3794,13063r5064,e" filled="f" strokecolor="#858585" strokeweight=".72pt">
              <v:path arrowok="t"/>
            </v:shape>
            <v:shape id="_x0000_s1057" style="position:absolute;left:4228;top:12718;width:140;height:140" coordorigin="4228,12718" coordsize="140,140" path="m4298,12858r70,-70l4298,12718r-70,70l4298,12858xe" fillcolor="#4f81bc" stroked="f">
              <v:path arrowok="t"/>
            </v:shape>
            <v:shape id="_x0000_s1056" style="position:absolute;left:4228;top:12718;width:140;height:140" coordorigin="4228,12718" coordsize="140,140" path="m4298,12858r-70,-70l4298,12718r70,70l4298,12858xe" filled="f" strokecolor="#497dba">
              <v:path arrowok="t"/>
            </v:shape>
            <v:shape id="_x0000_s1055" style="position:absolute;left:4735;top:12465;width:140;height:140" coordorigin="4735,12465" coordsize="140,140" path="m4805,12605r70,-70l4805,12465r-70,70l4805,12605xe" fillcolor="#4f81bc" stroked="f">
              <v:path arrowok="t"/>
            </v:shape>
            <v:shape id="_x0000_s1054" style="position:absolute;left:4735;top:12465;width:140;height:140" coordorigin="4735,12465" coordsize="140,140" path="m4805,12605r-70,-70l4805,12465r70,70l4805,12605xe" filled="f" strokecolor="#497dba">
              <v:path arrowok="t"/>
            </v:shape>
            <v:shape id="_x0000_s1053" style="position:absolute;left:5747;top:12001;width:140;height:140" coordorigin="5747,12001" coordsize="140,140" path="m5817,12141r70,-70l5817,12001r-70,70l5817,12141xe" fillcolor="#4f81bc" stroked="f">
              <v:path arrowok="t"/>
            </v:shape>
            <v:shape id="_x0000_s1052" style="position:absolute;left:5747;top:12001;width:140;height:140" coordorigin="5747,12001" coordsize="140,140" path="m5817,12141r-70,-70l5817,12001r70,70l5817,12141xe" filled="f" strokecolor="#497dba">
              <v:path arrowok="t"/>
            </v:shape>
            <v:shape id="_x0000_s1051" style="position:absolute;left:6760;top:11626;width:140;height:140" coordorigin="6760,11626" coordsize="140,140" path="m6830,11766r70,-70l6830,11626r-70,70l6830,11766xe" fillcolor="#4f81bc" stroked="f">
              <v:path arrowok="t"/>
            </v:shape>
            <v:shape id="_x0000_s1050" style="position:absolute;left:6760;top:11626;width:140;height:140" coordorigin="6760,11626" coordsize="140,140" path="m6830,11766r-70,-70l6830,11626r70,70l6830,11766xe" filled="f" strokecolor="#497dba">
              <v:path arrowok="t"/>
            </v:shape>
            <v:shape id="_x0000_s1049" style="position:absolute;left:7773;top:11122;width:140;height:140" coordorigin="7773,11122" coordsize="140,140" path="m7843,11262r70,-70l7843,11122r-70,70l7843,11262xe" fillcolor="#4f81bc" stroked="f">
              <v:path arrowok="t"/>
            </v:shape>
            <v:shape id="_x0000_s1048" style="position:absolute;left:7773;top:11122;width:140;height:140" coordorigin="7773,11122" coordsize="140,140" path="m7843,11262r-70,-70l7843,11122r70,70l7843,11262xe" filled="f" strokecolor="#497dba">
              <v:path arrowok="t"/>
            </v:shape>
            <v:shape id="_x0000_s1047" style="position:absolute;left:2451;top:10461;width:6777;height:3722" coordorigin="2451,10461" coordsize="6777,3722" path="m2451,10462r,3720l9228,14182r,-3720e" filled="f" strokecolor="#858585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</w:rPr>
        <w:t>500</w:t>
      </w:r>
    </w:p>
    <w:p w:rsidR="00C372B9" w:rsidRDefault="00C372B9">
      <w:pPr>
        <w:spacing w:before="16" w:line="200" w:lineRule="exact"/>
      </w:pPr>
    </w:p>
    <w:p w:rsidR="00C372B9" w:rsidRDefault="006548D8">
      <w:pPr>
        <w:spacing w:before="19"/>
        <w:ind w:left="17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</w:p>
    <w:p w:rsidR="00C372B9" w:rsidRDefault="006548D8">
      <w:pPr>
        <w:spacing w:before="16"/>
        <w:ind w:left="1987" w:right="171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50               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 xml:space="preserve">100              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 xml:space="preserve">150              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 xml:space="preserve">200            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/>
        <w:ind w:left="2961" w:right="2793"/>
        <w:jc w:val="center"/>
        <w:rPr>
          <w:rFonts w:ascii="Calibri" w:eastAsia="Calibri" w:hAnsi="Calibri" w:cs="Calibri"/>
          <w:sz w:val="36"/>
          <w:szCs w:val="36"/>
        </w:rPr>
        <w:sectPr w:rsidR="00C372B9">
          <w:type w:val="continuous"/>
          <w:pgSz w:w="12240" w:h="15840"/>
          <w:pgMar w:top="1360" w:right="148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b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an</w:t>
      </w:r>
      <w:r>
        <w:rPr>
          <w:rFonts w:ascii="Calibri" w:eastAsia="Calibri" w:hAnsi="Calibri" w:cs="Calibri"/>
          <w:b/>
          <w:sz w:val="36"/>
          <w:szCs w:val="36"/>
        </w:rPr>
        <w:t>ti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ad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P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ce</w:t>
      </w:r>
      <w:r>
        <w:rPr>
          <w:rFonts w:ascii="Calibri" w:eastAsia="Calibri" w:hAnsi="Calibri" w:cs="Calibri"/>
          <w:b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o</w:t>
      </w:r>
      <w:r>
        <w:rPr>
          <w:rFonts w:ascii="Calibri" w:eastAsia="Calibri" w:hAnsi="Calibri" w:cs="Calibri"/>
          <w:b/>
          <w:sz w:val="36"/>
          <w:szCs w:val="36"/>
        </w:rPr>
        <w:t>s</w:t>
      </w:r>
    </w:p>
    <w:p w:rsidR="00C372B9" w:rsidRDefault="00C372B9">
      <w:pPr>
        <w:spacing w:before="7" w:line="220" w:lineRule="exact"/>
        <w:rPr>
          <w:sz w:val="22"/>
          <w:szCs w:val="22"/>
        </w:rPr>
      </w:pPr>
    </w:p>
    <w:p w:rsidR="00C372B9" w:rsidRDefault="006548D8">
      <w:pPr>
        <w:spacing w:before="16" w:line="260" w:lineRule="exact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12.</w:t>
      </w:r>
    </w:p>
    <w:p w:rsidR="00C372B9" w:rsidRDefault="00C372B9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0"/>
        <w:gridCol w:w="4127"/>
      </w:tblGrid>
      <w:tr w:rsidR="00C372B9">
        <w:trPr>
          <w:trHeight w:hRule="exact" w:val="547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Pr="00A67C01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Vel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trucc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 u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 w:rsidRPr="00A67C0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A67C01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</w:p>
          <w:p w:rsidR="00C372B9" w:rsidRPr="00A67C01" w:rsidRDefault="006548D8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A67C01">
              <w:rPr>
                <w:rFonts w:ascii="Calibri" w:eastAsia="Calibri" w:hAnsi="Calibri" w:cs="Calibri"/>
                <w:sz w:val="22"/>
                <w:szCs w:val="22"/>
              </w:rPr>
              <w:t>tie</w:t>
            </w:r>
            <w:r w:rsidRPr="00A67C01">
              <w:rPr>
                <w:rFonts w:ascii="Calibri" w:eastAsia="Calibri" w:hAnsi="Calibri" w:cs="Calibri"/>
                <w:spacing w:val="2"/>
                <w:sz w:val="22"/>
                <w:szCs w:val="22"/>
              </w:rPr>
              <w:t>m</w:t>
            </w:r>
            <w:r w:rsidRPr="00A67C01"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 w:rsidRPr="00A67C01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A67C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</w:tr>
      <w:tr w:rsidR="00C372B9">
        <w:trPr>
          <w:trHeight w:hRule="exact" w:val="278"/>
        </w:trPr>
        <w:tc>
          <w:tcPr>
            <w:tcW w:w="4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4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2B9" w:rsidRDefault="006548D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00</w:t>
            </w:r>
          </w:p>
        </w:tc>
      </w:tr>
    </w:tbl>
    <w:p w:rsidR="00C372B9" w:rsidRDefault="00C372B9">
      <w:pPr>
        <w:spacing w:before="2" w:line="160" w:lineRule="exact"/>
        <w:rPr>
          <w:sz w:val="17"/>
          <w:szCs w:val="17"/>
        </w:rPr>
      </w:pPr>
    </w:p>
    <w:p w:rsidR="00C372B9" w:rsidRDefault="00C372B9">
      <w:pPr>
        <w:spacing w:line="200" w:lineRule="exact"/>
      </w:pPr>
    </w:p>
    <w:p w:rsidR="00C372B9" w:rsidRDefault="006548D8">
      <w:pPr>
        <w:spacing w:before="19" w:line="240" w:lineRule="exact"/>
        <w:ind w:left="1481"/>
        <w:rPr>
          <w:rFonts w:ascii="Calibri" w:eastAsia="Calibri" w:hAnsi="Calibri" w:cs="Calibri"/>
        </w:rPr>
      </w:pPr>
      <w:r>
        <w:pict>
          <v:shape id="_x0000_s1045" type="#_x0000_t202" style="position:absolute;left:0;text-align:left;margin-left:137.75pt;margin-top:10.8pt;width:20pt;height:135.4pt;z-index:-1027;mso-position-horizontal-relative:page" filled="f" stroked="f">
            <v:textbox style="layout-flow:vertical;mso-layout-flow-alt:bottom-to-top" inset="0,0,0,0">
              <w:txbxContent>
                <w:p w:rsidR="00C372B9" w:rsidRDefault="006548D8">
                  <w:pPr>
                    <w:spacing w:line="380" w:lineRule="exact"/>
                    <w:ind w:left="20" w:right="-5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Tiem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</w:t>
                  </w:r>
                  <w:r>
                    <w:rPr>
                      <w:rFonts w:ascii="Calibri" w:eastAsia="Calibri" w:hAnsi="Calibri" w:cs="Calibri"/>
                      <w:b/>
                      <w:spacing w:val="-4"/>
                      <w:position w:val="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p</w:t>
                  </w:r>
                  <w:r>
                    <w:rPr>
                      <w:rFonts w:ascii="Calibri" w:eastAsia="Calibri" w:hAnsi="Calibri" w:cs="Calibri"/>
                      <w:b/>
                      <w:spacing w:val="-6"/>
                      <w:position w:val="2"/>
                      <w:sz w:val="36"/>
                      <w:szCs w:val="36"/>
                    </w:rPr>
                    <w:t>r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om</w:t>
                  </w:r>
                  <w:r>
                    <w:rPr>
                      <w:rFonts w:ascii="Calibri" w:eastAsia="Calibri" w:hAnsi="Calibri" w:cs="Calibri"/>
                      <w:b/>
                      <w:spacing w:val="2"/>
                      <w:position w:val="2"/>
                      <w:sz w:val="36"/>
                      <w:szCs w:val="36"/>
                    </w:rPr>
                    <w:t>e</w:t>
                  </w:r>
                  <w:r>
                    <w:rPr>
                      <w:rFonts w:ascii="Calibri" w:eastAsia="Calibri" w:hAnsi="Calibri" w:cs="Calibri"/>
                      <w:b/>
                      <w:spacing w:val="1"/>
                      <w:position w:val="2"/>
                      <w:sz w:val="36"/>
                      <w:szCs w:val="36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position w:val="2"/>
                      <w:sz w:val="36"/>
                      <w:szCs w:val="36"/>
                    </w:rPr>
                    <w:t>io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</w:rPr>
        <w:t>2500</w:t>
      </w:r>
    </w:p>
    <w:p w:rsidR="00C372B9" w:rsidRDefault="00C372B9">
      <w:pPr>
        <w:spacing w:before="7" w:line="100" w:lineRule="exact"/>
        <w:rPr>
          <w:sz w:val="10"/>
          <w:szCs w:val="10"/>
        </w:rPr>
      </w:pPr>
    </w:p>
    <w:p w:rsidR="00C372B9" w:rsidRDefault="00C372B9">
      <w:pPr>
        <w:spacing w:line="200" w:lineRule="exact"/>
      </w:pPr>
    </w:p>
    <w:p w:rsidR="00C372B9" w:rsidRDefault="006548D8">
      <w:pPr>
        <w:spacing w:before="19" w:line="240" w:lineRule="exact"/>
        <w:ind w:left="14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2000</w:t>
      </w:r>
    </w:p>
    <w:p w:rsidR="00C372B9" w:rsidRDefault="00C372B9">
      <w:pPr>
        <w:spacing w:before="6" w:line="100" w:lineRule="exact"/>
        <w:rPr>
          <w:sz w:val="10"/>
          <w:szCs w:val="10"/>
        </w:rPr>
      </w:pPr>
    </w:p>
    <w:p w:rsidR="00C372B9" w:rsidRDefault="00C372B9">
      <w:pPr>
        <w:spacing w:line="200" w:lineRule="exact"/>
      </w:pPr>
    </w:p>
    <w:p w:rsidR="00C372B9" w:rsidRDefault="006548D8">
      <w:pPr>
        <w:spacing w:before="19" w:line="240" w:lineRule="exact"/>
        <w:ind w:left="14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1500</w:t>
      </w:r>
    </w:p>
    <w:p w:rsidR="00C372B9" w:rsidRDefault="00C372B9">
      <w:pPr>
        <w:spacing w:before="7" w:line="100" w:lineRule="exact"/>
        <w:rPr>
          <w:sz w:val="10"/>
          <w:szCs w:val="10"/>
        </w:rPr>
      </w:pPr>
    </w:p>
    <w:p w:rsidR="00C372B9" w:rsidRDefault="00C372B9">
      <w:pPr>
        <w:spacing w:line="200" w:lineRule="exact"/>
      </w:pPr>
    </w:p>
    <w:p w:rsidR="00C372B9" w:rsidRDefault="006548D8">
      <w:pPr>
        <w:spacing w:before="19" w:line="240" w:lineRule="exact"/>
        <w:ind w:left="1481"/>
        <w:rPr>
          <w:rFonts w:ascii="Calibri" w:eastAsia="Calibri" w:hAnsi="Calibri" w:cs="Calibri"/>
        </w:rPr>
      </w:pPr>
      <w:r>
        <w:pict>
          <v:group id="_x0000_s1026" style="position:absolute;left:0;text-align:left;margin-left:122.2pt;margin-top:-88.7pt;width:352.7pt;height:209.25pt;z-index:-1028;mso-position-horizontal-relative:page" coordorigin="2444,-1774" coordsize="7054,4185">
            <v:shape id="_x0000_s1044" style="position:absolute;left:3794;top:718;width:5326;height:0" coordorigin="3794,718" coordsize="5326,0" path="m3794,718r5326,e" filled="f" strokecolor="#858585" strokeweight=".72pt">
              <v:path arrowok="t"/>
            </v:shape>
            <v:shape id="_x0000_s1043" style="position:absolute;left:3794;top:151;width:5326;height:0" coordorigin="3794,151" coordsize="5326,0" path="m3794,151r5326,e" filled="f" strokecolor="#858585" strokeweight=".72pt">
              <v:path arrowok="t"/>
            </v:shape>
            <v:shape id="_x0000_s1042" style="position:absolute;left:3794;top:-413;width:5326;height:0" coordorigin="3794,-413" coordsize="5326,0" path="m3794,-413r5326,e" filled="f" strokecolor="#858585" strokeweight=".72pt">
              <v:path arrowok="t"/>
            </v:shape>
            <v:shape id="_x0000_s1041" style="position:absolute;left:3794;top:-979;width:5326;height:0" coordorigin="3794,-979" coordsize="5326,0" path="m3794,-979r5326,e" filled="f" strokecolor="#858585" strokeweight=".72pt">
              <v:path arrowok="t"/>
            </v:shape>
            <v:shape id="_x0000_s1040" style="position:absolute;left:3794;top:-1543;width:5326;height:0" coordorigin="3794,-1543" coordsize="5326,0" path="m3794,-1543r5326,e" filled="f" strokecolor="#858585" strokeweight=".72pt">
              <v:path arrowok="t"/>
            </v:shape>
            <v:shape id="_x0000_s1039" style="position:absolute;left:3794;top:-1543;width:0;height:2827" coordorigin="3794,-1543" coordsize="0,2827" path="m3794,1284r,-2827e" filled="f" strokecolor="#858585" strokeweight=".72pt">
              <v:path arrowok="t"/>
            </v:shape>
            <v:shape id="_x0000_s1038" style="position:absolute;left:3794;top:1284;width:5326;height:0" coordorigin="3794,1284" coordsize="5326,0" path="m3794,1284r5326,e" filled="f" strokecolor="#858585" strokeweight=".72pt">
              <v:path arrowok="t"/>
            </v:shape>
            <v:shape id="_x0000_s1037" style="position:absolute;left:4254;top:860;width:140;height:140" coordorigin="4254,860" coordsize="140,140" path="m4324,1000r70,-70l4324,860r-70,70l4324,1000xe" fillcolor="#4f81bc" stroked="f">
              <v:path arrowok="t"/>
            </v:shape>
            <v:shape id="_x0000_s1036" style="position:absolute;left:4254;top:860;width:140;height:140" coordorigin="4254,860" coordsize="140,140" path="m4324,1000r-70,-70l4324,860r70,70l4324,1000xe" filled="f" strokecolor="#497dba">
              <v:path arrowok="t"/>
            </v:shape>
            <v:shape id="_x0000_s1035" style="position:absolute;left:4787;top:462;width:140;height:140" coordorigin="4787,462" coordsize="140,140" path="m4857,602r70,-70l4857,462r-70,70l4857,602xe" fillcolor="#4f81bc" stroked="f">
              <v:path arrowok="t"/>
            </v:shape>
            <v:shape id="_x0000_s1034" style="position:absolute;left:4787;top:462;width:140;height:140" coordorigin="4787,462" coordsize="140,140" path="m4857,602r-70,-70l4857,462r70,70l4857,602xe" filled="f" strokecolor="#497dba">
              <v:path arrowok="t"/>
            </v:shape>
            <v:shape id="_x0000_s1033" style="position:absolute;left:5852;top:-127;width:140;height:140" coordorigin="5852,-127" coordsize="140,140" path="m5922,13r70,-70l5922,-127r-70,70l5922,13xe" fillcolor="#4f81bc" stroked="f">
              <v:path arrowok="t"/>
            </v:shape>
            <v:shape id="_x0000_s1032" style="position:absolute;left:5852;top:-127;width:140;height:140" coordorigin="5852,-127" coordsize="140,140" path="m5922,13r-70,-70l5922,-127r70,70l5922,13xe" filled="f" strokecolor="#497dba">
              <v:path arrowok="t"/>
            </v:shape>
            <v:shape id="_x0000_s1031" style="position:absolute;left:6917;top:-611;width:140;height:140" coordorigin="6917,-611" coordsize="140,140" path="m6987,-471r70,-70l6987,-611r-70,70l6987,-471xe" fillcolor="#4f81bc" stroked="f">
              <v:path arrowok="t"/>
            </v:shape>
            <v:shape id="_x0000_s1030" style="position:absolute;left:6917;top:-611;width:140;height:140" coordorigin="6917,-611" coordsize="140,140" path="m6987,-471r-70,-70l6987,-611r70,70l6987,-471xe" filled="f" strokecolor="#497dba">
              <v:path arrowok="t"/>
            </v:shape>
            <v:shape id="_x0000_s1029" style="position:absolute;left:7983;top:-1393;width:140;height:140" coordorigin="7983,-1393" coordsize="140,140" path="m8053,-1253r70,-70l8053,-1393r-70,70l8053,-1253xe" fillcolor="#4f81bc" stroked="f">
              <v:path arrowok="t"/>
            </v:shape>
            <v:shape id="_x0000_s1028" style="position:absolute;left:7983;top:-1393;width:140;height:140" coordorigin="7983,-1393" coordsize="140,140" path="m8053,-1253r-70,-70l8053,-1393r70,70l8053,-1253xe" filled="f" strokecolor="#497dba">
              <v:path arrowok="t"/>
            </v:shape>
            <v:shape id="_x0000_s1027" style="position:absolute;left:2451;top:-1767;width:7039;height:4170" coordorigin="2451,-1767" coordsize="7039,4170" path="m2451,-1766r,4170l9490,2404r,-4170e" filled="f" strokecolor="#858585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1000</w:t>
      </w:r>
    </w:p>
    <w:p w:rsidR="00C372B9" w:rsidRDefault="00C372B9">
      <w:pPr>
        <w:spacing w:before="6" w:line="100" w:lineRule="exact"/>
        <w:rPr>
          <w:sz w:val="10"/>
          <w:szCs w:val="10"/>
        </w:rPr>
      </w:pPr>
    </w:p>
    <w:p w:rsidR="00C372B9" w:rsidRDefault="00C372B9">
      <w:pPr>
        <w:spacing w:line="200" w:lineRule="exact"/>
      </w:pPr>
    </w:p>
    <w:p w:rsidR="00C372B9" w:rsidRDefault="006548D8">
      <w:pPr>
        <w:spacing w:before="19" w:line="240" w:lineRule="exact"/>
        <w:ind w:left="158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500</w:t>
      </w:r>
    </w:p>
    <w:p w:rsidR="00C372B9" w:rsidRDefault="00C372B9">
      <w:pPr>
        <w:spacing w:before="7" w:line="100" w:lineRule="exact"/>
        <w:rPr>
          <w:sz w:val="10"/>
          <w:szCs w:val="10"/>
        </w:rPr>
      </w:pPr>
    </w:p>
    <w:p w:rsidR="00C372B9" w:rsidRDefault="00C372B9">
      <w:pPr>
        <w:spacing w:line="200" w:lineRule="exact"/>
      </w:pPr>
    </w:p>
    <w:p w:rsidR="00C372B9" w:rsidRDefault="006548D8">
      <w:pPr>
        <w:spacing w:before="19"/>
        <w:ind w:left="17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</w:t>
      </w:r>
    </w:p>
    <w:p w:rsidR="00C372B9" w:rsidRDefault="006548D8">
      <w:pPr>
        <w:spacing w:before="15"/>
        <w:ind w:left="1986" w:right="145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                   </w:t>
      </w:r>
      <w:r>
        <w:rPr>
          <w:rFonts w:ascii="Calibri" w:eastAsia="Calibri" w:hAnsi="Calibri" w:cs="Calibri"/>
          <w:spacing w:val="9"/>
        </w:rPr>
        <w:t xml:space="preserve"> </w:t>
      </w:r>
      <w:r>
        <w:rPr>
          <w:rFonts w:ascii="Calibri" w:eastAsia="Calibri" w:hAnsi="Calibri" w:cs="Calibri"/>
        </w:rPr>
        <w:t>50</w:t>
      </w:r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100               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 xml:space="preserve">150               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</w:rPr>
        <w:t xml:space="preserve">200               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w w:val="99"/>
        </w:rPr>
        <w:t>250</w:t>
      </w:r>
    </w:p>
    <w:p w:rsidR="00C372B9" w:rsidRDefault="006548D8">
      <w:pPr>
        <w:spacing w:before="61" w:line="420" w:lineRule="exact"/>
        <w:ind w:left="3090" w:right="2664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>an</w:t>
      </w:r>
      <w:r>
        <w:rPr>
          <w:rFonts w:ascii="Calibri" w:eastAsia="Calibri" w:hAnsi="Calibri" w:cs="Calibri"/>
          <w:b/>
          <w:sz w:val="36"/>
          <w:szCs w:val="36"/>
        </w:rPr>
        <w:t>ti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ad</w:t>
      </w:r>
      <w:r>
        <w:rPr>
          <w:rFonts w:ascii="Calibri" w:eastAsia="Calibri" w:hAnsi="Calibri" w:cs="Calibri"/>
          <w:b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d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>
        <w:rPr>
          <w:rFonts w:ascii="Calibri" w:eastAsia="Calibri" w:hAnsi="Calibri" w:cs="Calibri"/>
          <w:b/>
          <w:spacing w:val="-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P</w:t>
      </w:r>
      <w:r>
        <w:rPr>
          <w:rFonts w:ascii="Calibri" w:eastAsia="Calibri" w:hAnsi="Calibri" w:cs="Calibri"/>
          <w:b/>
          <w:spacing w:val="-5"/>
          <w:sz w:val="36"/>
          <w:szCs w:val="36"/>
        </w:rPr>
        <w:t>r</w:t>
      </w:r>
      <w:r>
        <w:rPr>
          <w:rFonts w:ascii="Calibri" w:eastAsia="Calibri" w:hAnsi="Calibri" w:cs="Calibri"/>
          <w:b/>
          <w:sz w:val="36"/>
          <w:szCs w:val="36"/>
        </w:rPr>
        <w:t>o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ce</w:t>
      </w:r>
      <w:r>
        <w:rPr>
          <w:rFonts w:ascii="Calibri" w:eastAsia="Calibri" w:hAnsi="Calibri" w:cs="Calibri"/>
          <w:b/>
          <w:sz w:val="36"/>
          <w:szCs w:val="36"/>
        </w:rPr>
        <w:t>s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o</w:t>
      </w:r>
      <w:r>
        <w:rPr>
          <w:rFonts w:ascii="Calibri" w:eastAsia="Calibri" w:hAnsi="Calibri" w:cs="Calibri"/>
          <w:b/>
          <w:sz w:val="36"/>
          <w:szCs w:val="36"/>
        </w:rPr>
        <w:t>s</w:t>
      </w:r>
    </w:p>
    <w:p w:rsidR="00C372B9" w:rsidRDefault="00C372B9">
      <w:pPr>
        <w:spacing w:before="3" w:line="100" w:lineRule="exact"/>
        <w:rPr>
          <w:sz w:val="11"/>
          <w:szCs w:val="11"/>
        </w:rPr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Default="00C372B9">
      <w:pPr>
        <w:spacing w:line="200" w:lineRule="exact"/>
      </w:pPr>
    </w:p>
    <w:p w:rsidR="00C372B9" w:rsidRPr="00A67C01" w:rsidRDefault="006548D8" w:rsidP="00A67C01">
      <w:pPr>
        <w:spacing w:before="16" w:line="276" w:lineRule="auto"/>
        <w:ind w:left="702" w:right="189"/>
        <w:jc w:val="both"/>
        <w:rPr>
          <w:rFonts w:ascii="Calibri" w:eastAsia="Calibri" w:hAnsi="Calibri" w:cs="Calibri"/>
          <w:sz w:val="22"/>
          <w:szCs w:val="22"/>
        </w:rPr>
      </w:pPr>
      <w:r w:rsidRPr="00A67C01">
        <w:rPr>
          <w:rFonts w:ascii="Calibri" w:eastAsia="Calibri" w:hAnsi="Calibri" w:cs="Calibri"/>
          <w:sz w:val="22"/>
          <w:szCs w:val="22"/>
        </w:rPr>
        <w:t xml:space="preserve">En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67C01">
        <w:rPr>
          <w:rFonts w:ascii="Calibri" w:eastAsia="Calibri" w:hAnsi="Calibri" w:cs="Calibri"/>
          <w:sz w:val="22"/>
          <w:szCs w:val="22"/>
        </w:rPr>
        <w:t>ase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a l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A67C01">
        <w:rPr>
          <w:rFonts w:ascii="Calibri" w:eastAsia="Calibri" w:hAnsi="Calibri" w:cs="Calibri"/>
          <w:sz w:val="22"/>
          <w:szCs w:val="22"/>
        </w:rPr>
        <w:t>s grá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f</w:t>
      </w:r>
      <w:r w:rsidRPr="00A67C01">
        <w:rPr>
          <w:rFonts w:ascii="Calibri" w:eastAsia="Calibri" w:hAnsi="Calibri" w:cs="Calibri"/>
          <w:sz w:val="22"/>
          <w:szCs w:val="22"/>
        </w:rPr>
        <w:t>icas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y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67C01">
        <w:rPr>
          <w:rFonts w:ascii="Calibri" w:eastAsia="Calibri" w:hAnsi="Calibri" w:cs="Calibri"/>
          <w:sz w:val="22"/>
          <w:szCs w:val="22"/>
        </w:rPr>
        <w:t>at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67C01">
        <w:rPr>
          <w:rFonts w:ascii="Calibri" w:eastAsia="Calibri" w:hAnsi="Calibri" w:cs="Calibri"/>
          <w:sz w:val="22"/>
          <w:szCs w:val="22"/>
        </w:rPr>
        <w:t>t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i</w:t>
      </w:r>
      <w:r w:rsidRPr="00A67C01">
        <w:rPr>
          <w:rFonts w:ascii="Calibri" w:eastAsia="Calibri" w:hAnsi="Calibri" w:cs="Calibri"/>
          <w:spacing w:val="-4"/>
          <w:sz w:val="22"/>
          <w:szCs w:val="22"/>
        </w:rPr>
        <w:t>d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s an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67C01">
        <w:rPr>
          <w:rFonts w:ascii="Calibri" w:eastAsia="Calibri" w:hAnsi="Calibri" w:cs="Calibri"/>
          <w:sz w:val="22"/>
          <w:szCs w:val="22"/>
        </w:rPr>
        <w:t>eri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ente,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la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j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 xml:space="preserve">r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A67C01">
        <w:rPr>
          <w:rFonts w:ascii="Calibri" w:eastAsia="Calibri" w:hAnsi="Calibri" w:cs="Calibri"/>
          <w:sz w:val="22"/>
          <w:szCs w:val="22"/>
        </w:rPr>
        <w:t>trat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A67C01">
        <w:rPr>
          <w:rFonts w:ascii="Calibri" w:eastAsia="Calibri" w:hAnsi="Calibri" w:cs="Calibri"/>
          <w:sz w:val="22"/>
          <w:szCs w:val="22"/>
        </w:rPr>
        <w:t>ia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p</w:t>
      </w:r>
      <w:r w:rsidRPr="00A67C01">
        <w:rPr>
          <w:rFonts w:ascii="Calibri" w:eastAsia="Calibri" w:hAnsi="Calibri" w:cs="Calibri"/>
          <w:spacing w:val="3"/>
          <w:sz w:val="22"/>
          <w:szCs w:val="22"/>
        </w:rPr>
        <w:t>a</w:t>
      </w:r>
      <w:r w:rsidRPr="00A67C01">
        <w:rPr>
          <w:rFonts w:ascii="Calibri" w:eastAsia="Calibri" w:hAnsi="Calibri" w:cs="Calibri"/>
          <w:sz w:val="22"/>
          <w:szCs w:val="22"/>
        </w:rPr>
        <w:t>ra red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A67C01">
        <w:rPr>
          <w:rFonts w:ascii="Calibri" w:eastAsia="Calibri" w:hAnsi="Calibri" w:cs="Calibri"/>
          <w:sz w:val="22"/>
          <w:szCs w:val="22"/>
        </w:rPr>
        <w:t xml:space="preserve">cir el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A67C01">
        <w:rPr>
          <w:rFonts w:ascii="Calibri" w:eastAsia="Calibri" w:hAnsi="Calibri" w:cs="Calibri"/>
          <w:sz w:val="22"/>
          <w:szCs w:val="22"/>
        </w:rPr>
        <w:t>i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A67C01">
        <w:rPr>
          <w:rFonts w:ascii="Calibri" w:eastAsia="Calibri" w:hAnsi="Calibri" w:cs="Calibri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de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ej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z w:val="22"/>
          <w:szCs w:val="22"/>
        </w:rPr>
        <w:t>cuc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ó</w:t>
      </w:r>
      <w:r w:rsidRPr="00A67C01">
        <w:rPr>
          <w:rFonts w:ascii="Calibri" w:eastAsia="Calibri" w:hAnsi="Calibri" w:cs="Calibri"/>
          <w:sz w:val="22"/>
          <w:szCs w:val="22"/>
        </w:rPr>
        <w:t>n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de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l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s p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ce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es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a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en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67C01">
        <w:rPr>
          <w:rFonts w:ascii="Calibri" w:eastAsia="Calibri" w:hAnsi="Calibri" w:cs="Calibri"/>
          <w:sz w:val="22"/>
          <w:szCs w:val="22"/>
        </w:rPr>
        <w:t>ar l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A67C01">
        <w:rPr>
          <w:rFonts w:ascii="Calibri" w:eastAsia="Calibri" w:hAnsi="Calibri" w:cs="Calibri"/>
          <w:sz w:val="22"/>
          <w:szCs w:val="22"/>
        </w:rPr>
        <w:t xml:space="preserve">s </w:t>
      </w:r>
      <w:r w:rsidRPr="00A67C01">
        <w:rPr>
          <w:rFonts w:ascii="Calibri" w:eastAsia="Calibri" w:hAnsi="Calibri" w:cs="Calibri"/>
          <w:sz w:val="22"/>
          <w:szCs w:val="22"/>
        </w:rPr>
        <w:t>instr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A67C01">
        <w:rPr>
          <w:rFonts w:ascii="Calibri" w:eastAsia="Calibri" w:hAnsi="Calibri" w:cs="Calibri"/>
          <w:sz w:val="22"/>
          <w:szCs w:val="22"/>
        </w:rPr>
        <w:t>cc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es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r u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i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67C01">
        <w:rPr>
          <w:rFonts w:ascii="Calibri" w:eastAsia="Calibri" w:hAnsi="Calibri" w:cs="Calibri"/>
          <w:sz w:val="22"/>
          <w:szCs w:val="22"/>
        </w:rPr>
        <w:t>ad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67C01">
        <w:rPr>
          <w:rFonts w:ascii="Calibri" w:eastAsia="Calibri" w:hAnsi="Calibri" w:cs="Calibri"/>
          <w:sz w:val="22"/>
          <w:szCs w:val="22"/>
        </w:rPr>
        <w:t>e</w:t>
      </w:r>
    </w:p>
    <w:p w:rsidR="00C372B9" w:rsidRPr="00A67C01" w:rsidRDefault="006548D8" w:rsidP="00A67C01">
      <w:pPr>
        <w:spacing w:line="260" w:lineRule="exact"/>
        <w:ind w:left="702"/>
        <w:jc w:val="both"/>
        <w:rPr>
          <w:rFonts w:ascii="Calibri" w:eastAsia="Calibri" w:hAnsi="Calibri" w:cs="Calibri"/>
          <w:sz w:val="22"/>
          <w:szCs w:val="22"/>
        </w:rPr>
      </w:pPr>
      <w:r w:rsidRPr="00A67C01">
        <w:rPr>
          <w:rFonts w:ascii="Calibri" w:eastAsia="Calibri" w:hAnsi="Calibri" w:cs="Calibri"/>
          <w:position w:val="1"/>
          <w:sz w:val="22"/>
          <w:szCs w:val="22"/>
        </w:rPr>
        <w:t>tie</w:t>
      </w:r>
      <w:r w:rsidRPr="00A67C01">
        <w:rPr>
          <w:rFonts w:ascii="Calibri" w:eastAsia="Calibri" w:hAnsi="Calibri" w:cs="Calibri"/>
          <w:spacing w:val="2"/>
          <w:position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y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a</w:t>
      </w:r>
      <w:r w:rsidRPr="00A67C01">
        <w:rPr>
          <w:rFonts w:ascii="Calibri" w:eastAsia="Calibri" w:hAnsi="Calibri" w:cs="Calibri"/>
          <w:spacing w:val="-3"/>
          <w:position w:val="1"/>
          <w:sz w:val="22"/>
          <w:szCs w:val="22"/>
        </w:rPr>
        <w:t>u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entar</w:t>
      </w:r>
      <w:r w:rsidRPr="00A67C01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l i</w:t>
      </w:r>
      <w:r w:rsidRPr="00A67C01"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 w:rsidRPr="00A67C01"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alo</w:t>
      </w:r>
      <w:r w:rsidRPr="00A67C01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de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c</w:t>
      </w:r>
      <w:r w:rsidRPr="00A67C01"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eac</w:t>
      </w:r>
      <w:r w:rsidRPr="00A67C01"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>ó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n</w:t>
      </w:r>
      <w:r w:rsidRPr="00A67C01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2"/>
          <w:position w:val="1"/>
          <w:sz w:val="22"/>
          <w:szCs w:val="22"/>
        </w:rPr>
        <w:t>d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 w:rsidRPr="00A67C01"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c</w:t>
      </w:r>
      <w:r w:rsidRPr="00A67C01">
        <w:rPr>
          <w:rFonts w:ascii="Calibri" w:eastAsia="Calibri" w:hAnsi="Calibri" w:cs="Calibri"/>
          <w:spacing w:val="-2"/>
          <w:position w:val="1"/>
          <w:sz w:val="22"/>
          <w:szCs w:val="22"/>
        </w:rPr>
        <w:t>es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>os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. E</w:t>
      </w:r>
      <w:r w:rsidRPr="00A67C01"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to</w:t>
      </w:r>
      <w:r w:rsidRPr="00A67C01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p</w:t>
      </w:r>
      <w:r w:rsidRPr="00A67C01"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ede</w:t>
      </w:r>
      <w:r w:rsidRPr="00A67C01"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se</w:t>
      </w:r>
      <w:r w:rsidRPr="00A67C01"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arse</w:t>
      </w:r>
      <w:r w:rsidRPr="00A67C01"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position w:val="1"/>
          <w:sz w:val="22"/>
          <w:szCs w:val="22"/>
        </w:rPr>
        <w:t>en la</w:t>
      </w:r>
    </w:p>
    <w:p w:rsidR="00C372B9" w:rsidRDefault="006548D8" w:rsidP="00A67C01">
      <w:pPr>
        <w:spacing w:before="41" w:line="276" w:lineRule="auto"/>
        <w:ind w:left="702" w:right="275"/>
        <w:jc w:val="both"/>
        <w:rPr>
          <w:rFonts w:ascii="Calibri" w:eastAsia="Calibri" w:hAnsi="Calibri" w:cs="Calibri"/>
          <w:sz w:val="22"/>
          <w:szCs w:val="22"/>
        </w:rPr>
      </w:pPr>
      <w:r w:rsidRPr="00A67C01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A67C01">
        <w:rPr>
          <w:rFonts w:ascii="Calibri" w:eastAsia="Calibri" w:hAnsi="Calibri" w:cs="Calibri"/>
          <w:sz w:val="22"/>
          <w:szCs w:val="22"/>
        </w:rPr>
        <w:t>ráf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A67C01">
        <w:rPr>
          <w:rFonts w:ascii="Calibri" w:eastAsia="Calibri" w:hAnsi="Calibri" w:cs="Calibri"/>
          <w:sz w:val="22"/>
          <w:szCs w:val="22"/>
        </w:rPr>
        <w:t xml:space="preserve">ca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7</w:t>
      </w:r>
      <w:r w:rsidRPr="00A67C01">
        <w:rPr>
          <w:rFonts w:ascii="Calibri" w:eastAsia="Calibri" w:hAnsi="Calibri" w:cs="Calibri"/>
          <w:sz w:val="22"/>
          <w:szCs w:val="22"/>
        </w:rPr>
        <w:t>,</w:t>
      </w:r>
      <w:r w:rsidRPr="00A67C01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A67C01">
        <w:rPr>
          <w:rFonts w:ascii="Calibri" w:eastAsia="Calibri" w:hAnsi="Calibri" w:cs="Calibri"/>
          <w:sz w:val="22"/>
          <w:szCs w:val="22"/>
        </w:rPr>
        <w:t>a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q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al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t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er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un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2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a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y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r i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t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A67C01">
        <w:rPr>
          <w:rFonts w:ascii="Calibri" w:eastAsia="Calibri" w:hAnsi="Calibri" w:cs="Calibri"/>
          <w:sz w:val="22"/>
          <w:szCs w:val="22"/>
        </w:rPr>
        <w:t>alo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de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c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A67C01">
        <w:rPr>
          <w:rFonts w:ascii="Calibri" w:eastAsia="Calibri" w:hAnsi="Calibri" w:cs="Calibri"/>
          <w:sz w:val="22"/>
          <w:szCs w:val="22"/>
        </w:rPr>
        <w:t>eac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ó</w:t>
      </w:r>
      <w:r w:rsidRPr="00A67C01">
        <w:rPr>
          <w:rFonts w:ascii="Calibri" w:eastAsia="Calibri" w:hAnsi="Calibri" w:cs="Calibri"/>
          <w:sz w:val="22"/>
          <w:szCs w:val="22"/>
        </w:rPr>
        <w:t>n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de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c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A67C01">
        <w:rPr>
          <w:rFonts w:ascii="Calibri" w:eastAsia="Calibri" w:hAnsi="Calibri" w:cs="Calibri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s,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se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le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67C01">
        <w:rPr>
          <w:rFonts w:ascii="Calibri" w:eastAsia="Calibri" w:hAnsi="Calibri" w:cs="Calibri"/>
          <w:sz w:val="22"/>
          <w:szCs w:val="22"/>
        </w:rPr>
        <w:t>a u</w:t>
      </w:r>
      <w:r w:rsidRPr="00A67C01">
        <w:rPr>
          <w:rFonts w:ascii="Calibri" w:eastAsia="Calibri" w:hAnsi="Calibri" w:cs="Calibri"/>
          <w:spacing w:val="-4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 xml:space="preserve">a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en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r car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A67C01">
        <w:rPr>
          <w:rFonts w:ascii="Calibri" w:eastAsia="Calibri" w:hAnsi="Calibri" w:cs="Calibri"/>
          <w:sz w:val="22"/>
          <w:szCs w:val="22"/>
        </w:rPr>
        <w:t xml:space="preserve">a de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A67C01">
        <w:rPr>
          <w:rFonts w:ascii="Calibri" w:eastAsia="Calibri" w:hAnsi="Calibri" w:cs="Calibri"/>
          <w:sz w:val="22"/>
          <w:szCs w:val="22"/>
        </w:rPr>
        <w:t>ra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67C01">
        <w:rPr>
          <w:rFonts w:ascii="Calibri" w:eastAsia="Calibri" w:hAnsi="Calibri" w:cs="Calibri"/>
          <w:sz w:val="22"/>
          <w:szCs w:val="22"/>
        </w:rPr>
        <w:t>a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j</w:t>
      </w:r>
      <w:r w:rsidRPr="00A67C01">
        <w:rPr>
          <w:rFonts w:ascii="Calibri" w:eastAsia="Calibri" w:hAnsi="Calibri" w:cs="Calibri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 xml:space="preserve">al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A67C01">
        <w:rPr>
          <w:rFonts w:ascii="Calibri" w:eastAsia="Calibri" w:hAnsi="Calibri" w:cs="Calibri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ce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r y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reali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z</w:t>
      </w:r>
      <w:r w:rsidRPr="00A67C01">
        <w:rPr>
          <w:rFonts w:ascii="Calibri" w:eastAsia="Calibri" w:hAnsi="Calibri" w:cs="Calibri"/>
          <w:sz w:val="22"/>
          <w:szCs w:val="22"/>
        </w:rPr>
        <w:t>a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ás i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A67C01">
        <w:rPr>
          <w:rFonts w:ascii="Calibri" w:eastAsia="Calibri" w:hAnsi="Calibri" w:cs="Calibri"/>
          <w:sz w:val="22"/>
          <w:szCs w:val="22"/>
        </w:rPr>
        <w:t>trucc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on</w:t>
      </w:r>
      <w:r w:rsidRPr="00A67C01">
        <w:rPr>
          <w:rFonts w:ascii="Calibri" w:eastAsia="Calibri" w:hAnsi="Calibri" w:cs="Calibri"/>
          <w:sz w:val="22"/>
          <w:szCs w:val="22"/>
        </w:rPr>
        <w:t>es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ca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67C01">
        <w:rPr>
          <w:rFonts w:ascii="Calibri" w:eastAsia="Calibri" w:hAnsi="Calibri" w:cs="Calibri"/>
          <w:sz w:val="22"/>
          <w:szCs w:val="22"/>
        </w:rPr>
        <w:t>a u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i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67C01">
        <w:rPr>
          <w:rFonts w:ascii="Calibri" w:eastAsia="Calibri" w:hAnsi="Calibri" w:cs="Calibri"/>
          <w:sz w:val="22"/>
          <w:szCs w:val="22"/>
        </w:rPr>
        <w:t>ad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de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ti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po</w:t>
      </w:r>
      <w:r w:rsidRPr="00A67C01">
        <w:rPr>
          <w:rFonts w:ascii="Calibri" w:eastAsia="Calibri" w:hAnsi="Calibri" w:cs="Calibri"/>
          <w:sz w:val="22"/>
          <w:szCs w:val="22"/>
        </w:rPr>
        <w:t xml:space="preserve">. En las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ás gr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á</w:t>
      </w:r>
      <w:r w:rsidRPr="00A67C01">
        <w:rPr>
          <w:rFonts w:ascii="Calibri" w:eastAsia="Calibri" w:hAnsi="Calibri" w:cs="Calibri"/>
          <w:sz w:val="22"/>
          <w:szCs w:val="22"/>
        </w:rPr>
        <w:t>f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A67C01">
        <w:rPr>
          <w:rFonts w:ascii="Calibri" w:eastAsia="Calibri" w:hAnsi="Calibri" w:cs="Calibri"/>
          <w:sz w:val="22"/>
          <w:szCs w:val="22"/>
        </w:rPr>
        <w:t xml:space="preserve">cas 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pu</w:t>
      </w:r>
      <w:r w:rsidRPr="00A67C01">
        <w:rPr>
          <w:rFonts w:ascii="Calibri" w:eastAsia="Calibri" w:hAnsi="Calibri" w:cs="Calibri"/>
          <w:sz w:val="22"/>
          <w:szCs w:val="22"/>
        </w:rPr>
        <w:t>ede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ob</w:t>
      </w:r>
      <w:r w:rsidRPr="00A67C01">
        <w:rPr>
          <w:rFonts w:ascii="Calibri" w:eastAsia="Calibri" w:hAnsi="Calibri" w:cs="Calibri"/>
          <w:sz w:val="22"/>
          <w:szCs w:val="22"/>
        </w:rPr>
        <w:t>ser</w:t>
      </w:r>
      <w:r w:rsidRPr="00A67C01">
        <w:rPr>
          <w:rFonts w:ascii="Calibri" w:eastAsia="Calibri" w:hAnsi="Calibri" w:cs="Calibri"/>
          <w:spacing w:val="2"/>
          <w:sz w:val="22"/>
          <w:szCs w:val="22"/>
        </w:rPr>
        <w:t>v</w:t>
      </w:r>
      <w:r w:rsidRPr="00A67C01">
        <w:rPr>
          <w:rFonts w:ascii="Calibri" w:eastAsia="Calibri" w:hAnsi="Calibri" w:cs="Calibri"/>
          <w:sz w:val="22"/>
          <w:szCs w:val="22"/>
        </w:rPr>
        <w:t>ar q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la re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A67C01">
        <w:rPr>
          <w:rFonts w:ascii="Calibri" w:eastAsia="Calibri" w:hAnsi="Calibri" w:cs="Calibri"/>
          <w:sz w:val="22"/>
          <w:szCs w:val="22"/>
        </w:rPr>
        <w:t>aci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ó</w:t>
      </w:r>
      <w:r w:rsidRPr="00A67C01">
        <w:rPr>
          <w:rFonts w:ascii="Calibri" w:eastAsia="Calibri" w:hAnsi="Calibri" w:cs="Calibri"/>
          <w:sz w:val="22"/>
          <w:szCs w:val="22"/>
        </w:rPr>
        <w:t>n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67C01">
        <w:rPr>
          <w:rFonts w:ascii="Calibri" w:eastAsia="Calibri" w:hAnsi="Calibri" w:cs="Calibri"/>
          <w:sz w:val="22"/>
          <w:szCs w:val="22"/>
        </w:rPr>
        <w:t>re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 xml:space="preserve">las 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A67C01">
        <w:rPr>
          <w:rFonts w:ascii="Calibri" w:eastAsia="Calibri" w:hAnsi="Calibri" w:cs="Calibri"/>
          <w:sz w:val="22"/>
          <w:szCs w:val="22"/>
        </w:rPr>
        <w:t>ar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A67C01">
        <w:rPr>
          <w:rFonts w:ascii="Calibri" w:eastAsia="Calibri" w:hAnsi="Calibri" w:cs="Calibri"/>
          <w:sz w:val="22"/>
          <w:szCs w:val="22"/>
        </w:rPr>
        <w:t>a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67C01">
        <w:rPr>
          <w:rFonts w:ascii="Calibri" w:eastAsia="Calibri" w:hAnsi="Calibri" w:cs="Calibri"/>
          <w:sz w:val="22"/>
          <w:szCs w:val="22"/>
        </w:rPr>
        <w:t>les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(canti</w:t>
      </w:r>
      <w:r w:rsidRPr="00A67C01">
        <w:rPr>
          <w:rFonts w:ascii="Calibri" w:eastAsia="Calibri" w:hAnsi="Calibri" w:cs="Calibri"/>
          <w:spacing w:val="-4"/>
          <w:sz w:val="22"/>
          <w:szCs w:val="22"/>
        </w:rPr>
        <w:t>d</w:t>
      </w:r>
      <w:r w:rsidRPr="00A67C01">
        <w:rPr>
          <w:rFonts w:ascii="Calibri" w:eastAsia="Calibri" w:hAnsi="Calibri" w:cs="Calibri"/>
          <w:sz w:val="22"/>
          <w:szCs w:val="22"/>
        </w:rPr>
        <w:t>ad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 xml:space="preserve">de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A67C01">
        <w:rPr>
          <w:rFonts w:ascii="Calibri" w:eastAsia="Calibri" w:hAnsi="Calibri" w:cs="Calibri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ce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y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p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ed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A67C01">
        <w:rPr>
          <w:rFonts w:ascii="Calibri" w:eastAsia="Calibri" w:hAnsi="Calibri" w:cs="Calibri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de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t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ie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)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li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eal,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ie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t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A67C01">
        <w:rPr>
          <w:rFonts w:ascii="Calibri" w:eastAsia="Calibri" w:hAnsi="Calibri" w:cs="Calibri"/>
          <w:sz w:val="22"/>
          <w:szCs w:val="22"/>
        </w:rPr>
        <w:t>as q</w:t>
      </w:r>
      <w:r w:rsidRPr="00A67C01">
        <w:rPr>
          <w:rFonts w:ascii="Calibri" w:eastAsia="Calibri" w:hAnsi="Calibri" w:cs="Calibri"/>
          <w:spacing w:val="-4"/>
          <w:sz w:val="22"/>
          <w:szCs w:val="22"/>
        </w:rPr>
        <w:t>u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en la g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r</w:t>
      </w:r>
      <w:r w:rsidRPr="00A67C01">
        <w:rPr>
          <w:rFonts w:ascii="Calibri" w:eastAsia="Calibri" w:hAnsi="Calibri" w:cs="Calibri"/>
          <w:sz w:val="22"/>
          <w:szCs w:val="22"/>
        </w:rPr>
        <w:t>áf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A67C01">
        <w:rPr>
          <w:rFonts w:ascii="Calibri" w:eastAsia="Calibri" w:hAnsi="Calibri" w:cs="Calibri"/>
          <w:sz w:val="22"/>
          <w:szCs w:val="22"/>
        </w:rPr>
        <w:t>ca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7</w:t>
      </w:r>
      <w:r w:rsidRPr="00A67C01">
        <w:rPr>
          <w:rFonts w:ascii="Calibri" w:eastAsia="Calibri" w:hAnsi="Calibri" w:cs="Calibri"/>
          <w:sz w:val="22"/>
          <w:szCs w:val="22"/>
        </w:rPr>
        <w:t>, no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pare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A67C01">
        <w:rPr>
          <w:rFonts w:ascii="Calibri" w:eastAsia="Calibri" w:hAnsi="Calibri" w:cs="Calibri"/>
          <w:sz w:val="22"/>
          <w:szCs w:val="22"/>
        </w:rPr>
        <w:t>a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A67C01">
        <w:rPr>
          <w:rFonts w:ascii="Calibri" w:eastAsia="Calibri" w:hAnsi="Calibri" w:cs="Calibri"/>
          <w:sz w:val="22"/>
          <w:szCs w:val="22"/>
        </w:rPr>
        <w:t xml:space="preserve">er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un</w:t>
      </w:r>
      <w:r w:rsidRPr="00A67C01">
        <w:rPr>
          <w:rFonts w:ascii="Calibri" w:eastAsia="Calibri" w:hAnsi="Calibri" w:cs="Calibri"/>
          <w:sz w:val="22"/>
          <w:szCs w:val="22"/>
        </w:rPr>
        <w:t>a relaci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ó</w:t>
      </w:r>
      <w:r w:rsidRPr="00A67C01">
        <w:rPr>
          <w:rFonts w:ascii="Calibri" w:eastAsia="Calibri" w:hAnsi="Calibri" w:cs="Calibri"/>
          <w:sz w:val="22"/>
          <w:szCs w:val="22"/>
        </w:rPr>
        <w:t>n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li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 xml:space="preserve">eal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t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r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ellas;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A67C01">
        <w:rPr>
          <w:rFonts w:ascii="Calibri" w:eastAsia="Calibri" w:hAnsi="Calibri" w:cs="Calibri"/>
          <w:sz w:val="22"/>
          <w:szCs w:val="22"/>
        </w:rPr>
        <w:t>sto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sig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if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A67C01">
        <w:rPr>
          <w:rFonts w:ascii="Calibri" w:eastAsia="Calibri" w:hAnsi="Calibri" w:cs="Calibri"/>
          <w:sz w:val="22"/>
          <w:szCs w:val="22"/>
        </w:rPr>
        <w:t>ca</w:t>
      </w:r>
      <w:r w:rsidRPr="00A67C01">
        <w:rPr>
          <w:rFonts w:ascii="Calibri" w:eastAsia="Calibri" w:hAnsi="Calibri" w:cs="Calibri"/>
          <w:sz w:val="22"/>
          <w:szCs w:val="22"/>
        </w:rPr>
        <w:t xml:space="preserve"> q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la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ca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ti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A67C01">
        <w:rPr>
          <w:rFonts w:ascii="Calibri" w:eastAsia="Calibri" w:hAnsi="Calibri" w:cs="Calibri"/>
          <w:sz w:val="22"/>
          <w:szCs w:val="22"/>
        </w:rPr>
        <w:t>ad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de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A67C01">
        <w:rPr>
          <w:rFonts w:ascii="Calibri" w:eastAsia="Calibri" w:hAnsi="Calibri" w:cs="Calibri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ce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 xml:space="preserve">s 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A67C01">
        <w:rPr>
          <w:rFonts w:ascii="Calibri" w:eastAsia="Calibri" w:hAnsi="Calibri" w:cs="Calibri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af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A67C01">
        <w:rPr>
          <w:rFonts w:ascii="Calibri" w:eastAsia="Calibri" w:hAnsi="Calibri" w:cs="Calibri"/>
          <w:sz w:val="22"/>
          <w:szCs w:val="22"/>
        </w:rPr>
        <w:t>c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A67C01">
        <w:rPr>
          <w:rFonts w:ascii="Calibri" w:eastAsia="Calibri" w:hAnsi="Calibri" w:cs="Calibri"/>
          <w:sz w:val="22"/>
          <w:szCs w:val="22"/>
        </w:rPr>
        <w:t>a al tie</w:t>
      </w:r>
      <w:r w:rsidRPr="00A67C01">
        <w:rPr>
          <w:rFonts w:ascii="Calibri" w:eastAsia="Calibri" w:hAnsi="Calibri" w:cs="Calibri"/>
          <w:spacing w:val="2"/>
          <w:sz w:val="22"/>
          <w:szCs w:val="22"/>
        </w:rPr>
        <w:t>m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p</w:t>
      </w:r>
      <w:r w:rsidRPr="00A67C01">
        <w:rPr>
          <w:rFonts w:ascii="Calibri" w:eastAsia="Calibri" w:hAnsi="Calibri" w:cs="Calibri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p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A67C01">
        <w:rPr>
          <w:rFonts w:ascii="Calibri" w:eastAsia="Calibri" w:hAnsi="Calibri" w:cs="Calibri"/>
          <w:sz w:val="22"/>
          <w:szCs w:val="22"/>
        </w:rPr>
        <w:t>ed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A67C01">
        <w:rPr>
          <w:rFonts w:ascii="Calibri" w:eastAsia="Calibri" w:hAnsi="Calibri" w:cs="Calibri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q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A67C01">
        <w:rPr>
          <w:rFonts w:ascii="Calibri" w:eastAsia="Calibri" w:hAnsi="Calibri" w:cs="Calibri"/>
          <w:sz w:val="22"/>
          <w:szCs w:val="22"/>
        </w:rPr>
        <w:t>e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el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proce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A67C01">
        <w:rPr>
          <w:rFonts w:ascii="Calibri" w:eastAsia="Calibri" w:hAnsi="Calibri" w:cs="Calibri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es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A67C01">
        <w:rPr>
          <w:rFonts w:ascii="Calibri" w:eastAsia="Calibri" w:hAnsi="Calibri" w:cs="Calibri"/>
          <w:sz w:val="22"/>
          <w:szCs w:val="22"/>
        </w:rPr>
        <w:t>á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A67C01">
        <w:rPr>
          <w:rFonts w:ascii="Calibri" w:eastAsia="Calibri" w:hAnsi="Calibri" w:cs="Calibri"/>
          <w:sz w:val="22"/>
          <w:szCs w:val="22"/>
        </w:rPr>
        <w:t>n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la</w:t>
      </w:r>
      <w:r w:rsidRPr="00A67C01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A67C01">
        <w:rPr>
          <w:rFonts w:ascii="Calibri" w:eastAsia="Calibri" w:hAnsi="Calibri" w:cs="Calibri"/>
          <w:sz w:val="22"/>
          <w:szCs w:val="22"/>
        </w:rPr>
        <w:t>c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A67C01">
        <w:rPr>
          <w:rFonts w:ascii="Calibri" w:eastAsia="Calibri" w:hAnsi="Calibri" w:cs="Calibri"/>
          <w:spacing w:val="-1"/>
          <w:sz w:val="22"/>
          <w:szCs w:val="22"/>
        </w:rPr>
        <w:t>pu</w:t>
      </w:r>
      <w:r w:rsidRPr="00A67C01">
        <w:rPr>
          <w:rFonts w:ascii="Calibri" w:eastAsia="Calibri" w:hAnsi="Calibri" w:cs="Calibri"/>
          <w:sz w:val="22"/>
          <w:szCs w:val="22"/>
        </w:rPr>
        <w:t>ta</w:t>
      </w:r>
      <w:r w:rsidRPr="00A67C01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A67C01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A67C01">
        <w:rPr>
          <w:rFonts w:ascii="Calibri" w:eastAsia="Calibri" w:hAnsi="Calibri" w:cs="Calibri"/>
          <w:sz w:val="22"/>
          <w:szCs w:val="22"/>
        </w:rPr>
        <w:t>ra.</w:t>
      </w:r>
    </w:p>
    <w:p w:rsidR="00A67C01" w:rsidRDefault="00A67C01">
      <w:pPr>
        <w:spacing w:before="41" w:line="276" w:lineRule="auto"/>
        <w:ind w:left="702" w:right="275"/>
        <w:rPr>
          <w:rFonts w:ascii="Calibri" w:eastAsia="Calibri" w:hAnsi="Calibri" w:cs="Calibri"/>
          <w:sz w:val="22"/>
          <w:szCs w:val="22"/>
        </w:rPr>
      </w:pPr>
    </w:p>
    <w:p w:rsidR="00A67C01" w:rsidRPr="00A67C01" w:rsidRDefault="00A67C01" w:rsidP="00A67C01">
      <w:pPr>
        <w:spacing w:before="41" w:line="276" w:lineRule="auto"/>
        <w:ind w:left="702" w:right="275"/>
        <w:rPr>
          <w:rFonts w:ascii="Calibri" w:eastAsia="Calibri" w:hAnsi="Calibri" w:cs="Calibri"/>
          <w:sz w:val="22"/>
          <w:szCs w:val="22"/>
        </w:rPr>
      </w:pPr>
    </w:p>
    <w:sectPr w:rsidR="00A67C01" w:rsidRPr="00A67C01">
      <w:headerReference w:type="default" r:id="rId13"/>
      <w:pgSz w:w="12240" w:h="15840"/>
      <w:pgMar w:top="1480" w:right="148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8D8" w:rsidRDefault="006548D8">
      <w:r>
        <w:separator/>
      </w:r>
    </w:p>
  </w:endnote>
  <w:endnote w:type="continuationSeparator" w:id="0">
    <w:p w:rsidR="006548D8" w:rsidRDefault="006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8D8" w:rsidRDefault="006548D8">
      <w:r>
        <w:separator/>
      </w:r>
    </w:p>
  </w:footnote>
  <w:footnote w:type="continuationSeparator" w:id="0">
    <w:p w:rsidR="006548D8" w:rsidRDefault="00654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C01" w:rsidRPr="00A67C01" w:rsidRDefault="00A67C01">
    <w:pPr>
      <w:pStyle w:val="Header"/>
    </w:pPr>
    <w:r w:rsidRPr="00A67C01">
      <w:t>Universidad del Valle de Guatemala</w:t>
    </w:r>
    <w:r w:rsidRPr="00A67C01">
      <w:tab/>
    </w:r>
    <w:r w:rsidRPr="00A67C01">
      <w:tab/>
      <w:t>Pablo Arriola</w:t>
    </w:r>
  </w:p>
  <w:p w:rsidR="00A67C01" w:rsidRDefault="00A67C01">
    <w:pPr>
      <w:pStyle w:val="Header"/>
    </w:pPr>
    <w:r>
      <w:t>Algoritmos y Estructuras de Datos</w:t>
    </w:r>
    <w:r>
      <w:tab/>
    </w:r>
    <w:r>
      <w:tab/>
      <w:t>131115</w:t>
    </w:r>
  </w:p>
  <w:p w:rsidR="00A67C01" w:rsidRPr="00A67C01" w:rsidRDefault="00A67C01">
    <w:pPr>
      <w:pStyle w:val="Header"/>
    </w:pPr>
    <w:r>
      <w:t>Sección 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2B9" w:rsidRDefault="006548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2.1pt;margin-top:71.85pt;width:10.45pt;height:13.05pt;z-index:-1050;mso-position-horizontal-relative:page;mso-position-vertical-relative:page" filled="f" stroked="f">
          <v:textbox inset="0,0,0,0">
            <w:txbxContent>
              <w:p w:rsidR="00C372B9" w:rsidRDefault="006548D8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2.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2B9" w:rsidRDefault="006548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2.1pt;margin-top:71.85pt;width:10.45pt;height:13.05pt;z-index:-1049;mso-position-horizontal-relative:page;mso-position-vertical-relative:page" filled="f" stroked="f">
          <v:textbox inset="0,0,0,0">
            <w:txbxContent>
              <w:p w:rsidR="00C372B9" w:rsidRDefault="006548D8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4.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2B9" w:rsidRDefault="006548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2.1pt;margin-top:71.85pt;width:10.45pt;height:13.05pt;z-index:-1048;mso-position-horizontal-relative:page;mso-position-vertical-relative:page" filled="f" stroked="f">
          <v:textbox inset="0,0,0,0">
            <w:txbxContent>
              <w:p w:rsidR="00C372B9" w:rsidRDefault="006548D8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2B9" w:rsidRDefault="006548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2.1pt;margin-top:71.85pt;width:10.45pt;height:13.05pt;z-index:-1047;mso-position-horizontal-relative:page;mso-position-vertical-relative:page" filled="f" stroked="f">
          <v:textbox inset="0,0,0,0">
            <w:txbxContent>
              <w:p w:rsidR="00C372B9" w:rsidRDefault="006548D8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8.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2B9" w:rsidRDefault="006548D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2.1pt;margin-top:71.85pt;width:16.1pt;height:13.05pt;z-index:-1046;mso-position-horizontal-relative:page;mso-position-vertical-relative:page" filled="f" stroked="f">
          <v:textbox inset="0,0,0,0">
            <w:txbxContent>
              <w:p w:rsidR="00C372B9" w:rsidRDefault="006548D8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10.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2B9" w:rsidRDefault="00C372B9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D71A6"/>
    <w:multiLevelType w:val="multilevel"/>
    <w:tmpl w:val="733C49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B9"/>
    <w:rsid w:val="006548D8"/>
    <w:rsid w:val="00A67C01"/>
    <w:rsid w:val="00C372B9"/>
    <w:rsid w:val="00D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E9C762D-6E6A-4D75-A9BD-47FC401F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67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01"/>
  </w:style>
  <w:style w:type="paragraph" w:styleId="Footer">
    <w:name w:val="footer"/>
    <w:basedOn w:val="Normal"/>
    <w:link w:val="FooterChar"/>
    <w:uiPriority w:val="99"/>
    <w:unhideWhenUsed/>
    <w:rsid w:val="00A67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01"/>
  </w:style>
  <w:style w:type="paragraph" w:customStyle="1" w:styleId="Default">
    <w:name w:val="Default"/>
    <w:rsid w:val="00A67C0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 IGNACIO, ARRIOLA DIAZ</cp:lastModifiedBy>
  <cp:revision>4</cp:revision>
  <cp:lastPrinted>2015-08-28T04:42:00Z</cp:lastPrinted>
  <dcterms:created xsi:type="dcterms:W3CDTF">2015-08-28T04:42:00Z</dcterms:created>
  <dcterms:modified xsi:type="dcterms:W3CDTF">2015-08-28T04:42:00Z</dcterms:modified>
</cp:coreProperties>
</file>